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A1231" w:rsidRPr="000A3CCC" w14:paraId="2D3415C9" w14:textId="77777777" w:rsidTr="00A25C5E">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46B590CE"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1A1231">
              <w:rPr>
                <w:rFonts w:ascii="Times New Roman" w:hAnsi="Times New Roman" w:cs="Times New Roman"/>
                <w:b/>
                <w:sz w:val="24"/>
                <w:szCs w:val="24"/>
              </w:rPr>
              <w:t xml:space="preserve"> </w:t>
            </w:r>
          </w:p>
        </w:tc>
        <w:tc>
          <w:tcPr>
            <w:tcW w:w="1701"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264479CC"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p>
        </w:tc>
      </w:tr>
      <w:tr w:rsidR="001A1231" w:rsidRPr="000A3CCC" w14:paraId="2754066B" w14:textId="77777777" w:rsidTr="00A25C5E">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12ABA2D9" w:rsidR="001A1231" w:rsidRPr="003B204E" w:rsidRDefault="002A381E"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11/11/2022</w:t>
            </w:r>
          </w:p>
        </w:tc>
        <w:tc>
          <w:tcPr>
            <w:tcW w:w="1701"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417" w:type="dxa"/>
            <w:vAlign w:val="center"/>
          </w:tcPr>
          <w:p w14:paraId="5D086D40" w14:textId="56202E2A" w:rsidR="001A1231" w:rsidRPr="003B204E" w:rsidRDefault="002A381E"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C3</w:t>
            </w:r>
            <w:r w:rsidR="000909E4">
              <w:rPr>
                <w:rFonts w:ascii="Times New Roman" w:hAnsi="Times New Roman" w:cs="Times New Roman"/>
                <w:b/>
                <w:sz w:val="24"/>
                <w:szCs w:val="24"/>
              </w:rPr>
              <w:t>-3</w:t>
            </w:r>
          </w:p>
        </w:tc>
      </w:tr>
      <w:tr w:rsidR="001A1231" w:rsidRPr="000A3CCC" w14:paraId="54A161E2" w14:textId="77777777" w:rsidTr="00A25C5E">
        <w:tc>
          <w:tcPr>
            <w:tcW w:w="2323" w:type="dxa"/>
            <w:shd w:val="clear" w:color="auto" w:fill="auto"/>
            <w:vAlign w:val="center"/>
          </w:tcPr>
          <w:p w14:paraId="5D870C5D" w14:textId="073537D8"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6A8C214B" w:rsidR="001A1231" w:rsidRDefault="000909E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Annu</w:t>
            </w:r>
            <w:r w:rsidR="00EC2F7C">
              <w:rPr>
                <w:rFonts w:ascii="Times New Roman" w:hAnsi="Times New Roman" w:cs="Times New Roman"/>
                <w:b/>
                <w:sz w:val="24"/>
                <w:szCs w:val="24"/>
              </w:rPr>
              <w:t xml:space="preserve"> Abraham</w:t>
            </w:r>
          </w:p>
        </w:tc>
        <w:tc>
          <w:tcPr>
            <w:tcW w:w="1701"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417" w:type="dxa"/>
            <w:vAlign w:val="center"/>
          </w:tcPr>
          <w:p w14:paraId="3D969365" w14:textId="245CFD10" w:rsidR="001A1231" w:rsidRDefault="00033DCE"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16</w:t>
            </w:r>
            <w:r w:rsidR="007A3B7E">
              <w:rPr>
                <w:rFonts w:ascii="Times New Roman" w:hAnsi="Times New Roman" w:cs="Times New Roman"/>
                <w:b/>
                <w:sz w:val="24"/>
                <w:szCs w:val="24"/>
              </w:rPr>
              <w:t>010122221</w:t>
            </w:r>
          </w:p>
        </w:tc>
      </w:tr>
      <w:tr w:rsidR="001A1231" w:rsidRPr="000A3CCC" w14:paraId="0F1AD1C1" w14:textId="77777777" w:rsidTr="00A25C5E">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37B56249" w:rsidR="001A1231" w:rsidRDefault="001A1231" w:rsidP="001A1231">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507D1BFA" w:rsidR="00A25C5E" w:rsidRPr="00A25C5E" w:rsidRDefault="00B110B4"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3</w:t>
      </w:r>
    </w:p>
    <w:p w14:paraId="115CD8AC" w14:textId="3F6D67B8"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A14ED9">
        <w:rPr>
          <w:rFonts w:ascii="Times New Roman" w:eastAsia="Times New Roman" w:hAnsi="Times New Roman"/>
          <w:b/>
          <w:iCs/>
          <w:sz w:val="28"/>
          <w:szCs w:val="28"/>
        </w:rPr>
        <w:t xml:space="preserve">Mobile </w:t>
      </w:r>
      <w:r w:rsidR="00B110B4">
        <w:rPr>
          <w:rFonts w:ascii="Times New Roman" w:eastAsia="Times New Roman" w:hAnsi="Times New Roman"/>
          <w:b/>
          <w:iCs/>
          <w:sz w:val="28"/>
          <w:szCs w:val="28"/>
        </w:rPr>
        <w:t xml:space="preserve">Battery </w:t>
      </w:r>
      <w:r w:rsidR="00A14ED9">
        <w:rPr>
          <w:rFonts w:ascii="Times New Roman" w:eastAsia="Times New Roman" w:hAnsi="Times New Roman"/>
          <w:b/>
          <w:iCs/>
          <w:sz w:val="28"/>
          <w:szCs w:val="28"/>
        </w:rPr>
        <w:t>Charger</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366265">
        <w:trPr>
          <w:trHeight w:val="728"/>
        </w:trPr>
        <w:tc>
          <w:tcPr>
            <w:tcW w:w="9782" w:type="dxa"/>
          </w:tcPr>
          <w:p w14:paraId="05163501" w14:textId="77777777" w:rsidR="00A14ED9" w:rsidRPr="00A14ED9" w:rsidRDefault="007609F2" w:rsidP="00A14ED9">
            <w:pPr>
              <w:widowControl w:val="0"/>
              <w:numPr>
                <w:ilvl w:val="0"/>
                <w:numId w:val="7"/>
              </w:numPr>
              <w:suppressAutoHyphens/>
              <w:spacing w:line="264" w:lineRule="auto"/>
              <w:rPr>
                <w:rFonts w:ascii="Times New Roman" w:hAnsi="Times New Roman"/>
                <w:sz w:val="24"/>
                <w:szCs w:val="24"/>
              </w:rPr>
            </w:pPr>
            <w:r>
              <w:rPr>
                <w:rFonts w:ascii="Times New Roman" w:hAnsi="Times New Roman"/>
                <w:sz w:val="24"/>
                <w:szCs w:val="24"/>
                <w:lang w:val="en"/>
              </w:rPr>
              <w:t xml:space="preserve"> </w:t>
            </w:r>
            <w:r w:rsidR="00A14ED9" w:rsidRPr="00A14ED9">
              <w:rPr>
                <w:rFonts w:ascii="Times New Roman" w:hAnsi="Times New Roman"/>
                <w:sz w:val="24"/>
                <w:szCs w:val="24"/>
              </w:rPr>
              <w:t>To understand the working of Mobile Battery Charging Circuit</w:t>
            </w:r>
          </w:p>
          <w:p w14:paraId="239C9AAD" w14:textId="5D61341A" w:rsidR="007609F2" w:rsidRPr="007609F2" w:rsidRDefault="00A14ED9" w:rsidP="00A14ED9">
            <w:pPr>
              <w:widowControl w:val="0"/>
              <w:numPr>
                <w:ilvl w:val="0"/>
                <w:numId w:val="7"/>
              </w:numPr>
              <w:suppressAutoHyphens/>
              <w:spacing w:line="264" w:lineRule="auto"/>
              <w:jc w:val="both"/>
              <w:rPr>
                <w:rFonts w:ascii="Times New Roman" w:hAnsi="Times New Roman"/>
                <w:sz w:val="24"/>
                <w:szCs w:val="24"/>
                <w:lang w:val="en-IN"/>
              </w:rPr>
            </w:pPr>
            <w:r w:rsidRPr="00A14ED9">
              <w:rPr>
                <w:rFonts w:ascii="Times New Roman" w:hAnsi="Times New Roman"/>
                <w:sz w:val="24"/>
                <w:szCs w:val="24"/>
              </w:rPr>
              <w:t>To implement the circuit of Mobile Battery charger on Breadboard and observe the waveforms at various points (Input and output Waveforms for Bridge Rectifier) and measure the output voltage</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7609F2" w14:paraId="734D9625" w14:textId="77777777" w:rsidTr="00366265">
        <w:trPr>
          <w:trHeight w:val="368"/>
        </w:trPr>
        <w:tc>
          <w:tcPr>
            <w:tcW w:w="9782" w:type="dxa"/>
          </w:tcPr>
          <w:p w14:paraId="6A4BA6DF" w14:textId="4C82050E" w:rsidR="003F35E7" w:rsidRPr="007609F2" w:rsidRDefault="00CC20DB" w:rsidP="009C6CA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Step-down Transformer (+/-</w:t>
            </w:r>
            <w:r w:rsidR="009C6CA6" w:rsidRPr="009C6CA6">
              <w:rPr>
                <w:rFonts w:ascii="Times New Roman" w:hAnsi="Times New Roman"/>
                <w:sz w:val="24"/>
                <w:szCs w:val="24"/>
                <w:lang w:eastAsia="en-IN"/>
              </w:rPr>
              <w:t xml:space="preserve"> 12</w:t>
            </w:r>
            <w:r w:rsidR="009C6CA6">
              <w:rPr>
                <w:rFonts w:ascii="Times New Roman" w:hAnsi="Times New Roman"/>
                <w:sz w:val="24"/>
                <w:szCs w:val="24"/>
                <w:lang w:eastAsia="en-IN"/>
              </w:rPr>
              <w:t xml:space="preserve"> v), Diodes(1N4007)</w:t>
            </w:r>
            <w:r w:rsidR="009C6CA6" w:rsidRPr="009C6CA6">
              <w:rPr>
                <w:rFonts w:ascii="Times New Roman" w:hAnsi="Times New Roman"/>
                <w:sz w:val="24"/>
                <w:szCs w:val="24"/>
                <w:lang w:eastAsia="en-IN"/>
              </w:rPr>
              <w:t>, voltage regulator IC 7805, Resistor,</w:t>
            </w:r>
            <w:r w:rsidR="009C6CA6">
              <w:rPr>
                <w:rFonts w:ascii="Times New Roman" w:hAnsi="Times New Roman"/>
                <w:sz w:val="24"/>
                <w:szCs w:val="24"/>
                <w:lang w:eastAsia="en-IN"/>
              </w:rPr>
              <w:t xml:space="preserve"> </w:t>
            </w:r>
            <w:r w:rsidR="00A90B0E">
              <w:rPr>
                <w:rFonts w:ascii="Times New Roman" w:hAnsi="Times New Roman"/>
                <w:sz w:val="24"/>
                <w:szCs w:val="24"/>
                <w:lang w:eastAsia="en-IN"/>
              </w:rPr>
              <w:t xml:space="preserve">Capacitors </w:t>
            </w:r>
            <w:r w:rsidR="009C6CA6" w:rsidRPr="009C6CA6">
              <w:rPr>
                <w:rFonts w:ascii="Times New Roman" w:hAnsi="Times New Roman"/>
                <w:sz w:val="24"/>
                <w:szCs w:val="24"/>
                <w:lang w:eastAsia="en-IN"/>
              </w:rPr>
              <w:t>(1000µF, 100µF, 10µF,</w:t>
            </w:r>
            <w:r w:rsidR="00A90B0E">
              <w:rPr>
                <w:rFonts w:ascii="Times New Roman" w:hAnsi="Times New Roman"/>
                <w:sz w:val="24"/>
                <w:szCs w:val="24"/>
                <w:lang w:eastAsia="en-IN"/>
              </w:rPr>
              <w:t xml:space="preserve"> </w:t>
            </w:r>
            <w:r w:rsidR="009C6CA6" w:rsidRPr="009C6CA6">
              <w:rPr>
                <w:rFonts w:ascii="Times New Roman" w:hAnsi="Times New Roman"/>
                <w:sz w:val="24"/>
                <w:szCs w:val="24"/>
                <w:lang w:eastAsia="en-IN"/>
              </w:rPr>
              <w:t>0.01 µF ),</w:t>
            </w:r>
            <w:r w:rsidR="009C6CA6">
              <w:rPr>
                <w:rFonts w:ascii="Times New Roman" w:hAnsi="Times New Roman"/>
                <w:sz w:val="24"/>
                <w:szCs w:val="24"/>
                <w:lang w:eastAsia="en-IN"/>
              </w:rPr>
              <w:t xml:space="preserve"> </w:t>
            </w:r>
            <w:r w:rsidR="009C6CA6" w:rsidRPr="009C6CA6">
              <w:rPr>
                <w:rFonts w:ascii="Times New Roman" w:hAnsi="Times New Roman"/>
                <w:sz w:val="24"/>
                <w:szCs w:val="24"/>
                <w:lang w:eastAsia="en-IN"/>
              </w:rPr>
              <w:t>CRO, Digital Multimeter (DMM), breadboard, co</w:t>
            </w:r>
            <w:r w:rsidR="009C6CA6">
              <w:rPr>
                <w:rFonts w:ascii="Times New Roman" w:hAnsi="Times New Roman"/>
                <w:sz w:val="24"/>
                <w:szCs w:val="24"/>
                <w:lang w:eastAsia="en-IN"/>
              </w:rPr>
              <w:t>nnecting wires, Micro USB cable</w:t>
            </w:r>
            <w:r w:rsidR="009C6CA6" w:rsidRPr="009C6CA6">
              <w:rPr>
                <w:rFonts w:ascii="Times New Roman" w:hAnsi="Times New Roman"/>
                <w:sz w:val="24"/>
                <w:szCs w:val="24"/>
                <w:lang w:eastAsia="en-IN"/>
              </w:rPr>
              <w:t>,</w:t>
            </w:r>
            <w:r w:rsidR="009C6CA6">
              <w:rPr>
                <w:rFonts w:ascii="Times New Roman" w:hAnsi="Times New Roman"/>
                <w:sz w:val="24"/>
                <w:szCs w:val="24"/>
                <w:lang w:eastAsia="en-IN"/>
              </w:rPr>
              <w:t xml:space="preserve"> </w:t>
            </w:r>
            <w:r w:rsidR="009C6CA6" w:rsidRPr="009C6CA6">
              <w:rPr>
                <w:rFonts w:ascii="Times New Roman" w:hAnsi="Times New Roman"/>
                <w:sz w:val="24"/>
                <w:szCs w:val="24"/>
                <w:lang w:eastAsia="en-IN"/>
              </w:rPr>
              <w:t>etc.</w:t>
            </w:r>
          </w:p>
        </w:tc>
      </w:tr>
    </w:tbl>
    <w:p w14:paraId="7E587389"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110"/>
      </w:tblGrid>
      <w:tr w:rsidR="007609F2" w14:paraId="759C209C" w14:textId="77777777" w:rsidTr="00A25C5E">
        <w:tc>
          <w:tcPr>
            <w:tcW w:w="9782"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tbl>
            <w:tblPr>
              <w:tblW w:w="0" w:type="auto"/>
              <w:tblCellMar>
                <w:top w:w="15" w:type="dxa"/>
                <w:left w:w="15" w:type="dxa"/>
                <w:bottom w:w="15" w:type="dxa"/>
                <w:right w:w="15" w:type="dxa"/>
              </w:tblCellMar>
              <w:tblLook w:val="04A0" w:firstRow="1" w:lastRow="0" w:firstColumn="1" w:lastColumn="0" w:noHBand="0" w:noVBand="1"/>
            </w:tblPr>
            <w:tblGrid>
              <w:gridCol w:w="9894"/>
            </w:tblGrid>
            <w:tr w:rsidR="001F3C32" w:rsidRPr="001F3C32" w14:paraId="0D5E7392" w14:textId="77777777">
              <w:trPr>
                <w:divId w:val="2073696948"/>
              </w:trPr>
              <w:tc>
                <w:tcPr>
                  <w:tcW w:w="0" w:type="auto"/>
                  <w:hideMark/>
                </w:tcPr>
                <w:p w14:paraId="0FF43201" w14:textId="4BD3FDC5" w:rsidR="001F3C32" w:rsidRDefault="00DC4A2A" w:rsidP="001F3C32">
                  <w:pPr>
                    <w:spacing w:after="0" w:line="240" w:lineRule="auto"/>
                    <w:jc w:val="both"/>
                    <w:divId w:val="1350571903"/>
                    <w:rPr>
                      <w:rFonts w:ascii="Times New Roman" w:eastAsiaTheme="minorEastAsia" w:hAnsi="Times New Roman" w:cs="Times New Roman"/>
                      <w:sz w:val="18"/>
                      <w:szCs w:val="18"/>
                      <w:lang w:val="en-IN"/>
                    </w:rPr>
                  </w:pPr>
                  <w:r w:rsidRPr="00937FF0">
                    <w:rPr>
                      <w:rFonts w:ascii="Times New Roman" w:eastAsiaTheme="minorEastAsia" w:hAnsi="Times New Roman" w:cs="Times New Roman"/>
                      <w:noProof/>
                      <w:sz w:val="18"/>
                      <w:szCs w:val="18"/>
                      <w:lang w:val="en-IN"/>
                    </w:rPr>
                    <w:drawing>
                      <wp:anchor distT="0" distB="0" distL="114300" distR="114300" simplePos="0" relativeHeight="251659264" behindDoc="0" locked="0" layoutInCell="1" allowOverlap="1" wp14:anchorId="79AF545C" wp14:editId="30AAC78D">
                        <wp:simplePos x="0" y="0"/>
                        <wp:positionH relativeFrom="column">
                          <wp:posOffset>-12065</wp:posOffset>
                        </wp:positionH>
                        <wp:positionV relativeFrom="paragraph">
                          <wp:posOffset>509905</wp:posOffset>
                        </wp:positionV>
                        <wp:extent cx="6263640" cy="23596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3640" cy="2359660"/>
                                </a:xfrm>
                                <a:prstGeom prst="rect">
                                  <a:avLst/>
                                </a:prstGeom>
                              </pic:spPr>
                            </pic:pic>
                          </a:graphicData>
                        </a:graphic>
                        <wp14:sizeRelH relativeFrom="margin">
                          <wp14:pctWidth>0</wp14:pctWidth>
                        </wp14:sizeRelH>
                        <wp14:sizeRelV relativeFrom="margin">
                          <wp14:pctHeight>0</wp14:pctHeight>
                        </wp14:sizeRelV>
                      </wp:anchor>
                    </w:drawing>
                  </w:r>
                  <w:r w:rsidR="001F3C32" w:rsidRPr="001F3C32">
                    <w:rPr>
                      <w:rFonts w:ascii="Times New Roman" w:eastAsiaTheme="minorEastAsia" w:hAnsi="Times New Roman" w:cs="Times New Roman"/>
                      <w:sz w:val="18"/>
                      <w:szCs w:val="18"/>
                      <w:lang w:val="en-IN"/>
                    </w:rPr>
                    <w:t>A </w:t>
                  </w:r>
                  <w:r w:rsidR="001F3C32" w:rsidRPr="001F3C32">
                    <w:rPr>
                      <w:rFonts w:ascii="Times New Roman" w:eastAsiaTheme="minorEastAsia" w:hAnsi="Times New Roman" w:cs="Times New Roman"/>
                      <w:b/>
                      <w:bCs/>
                      <w:sz w:val="18"/>
                      <w:szCs w:val="18"/>
                      <w:lang w:val="en-IN"/>
                    </w:rPr>
                    <w:t>rectifier</w:t>
                  </w:r>
                  <w:r w:rsidR="001F3C32" w:rsidRPr="001F3C32">
                    <w:rPr>
                      <w:rFonts w:ascii="Times New Roman" w:eastAsiaTheme="minorEastAsia" w:hAnsi="Times New Roman" w:cs="Times New Roman"/>
                      <w:sz w:val="18"/>
                      <w:szCs w:val="18"/>
                      <w:lang w:val="en-IN"/>
                    </w:rPr>
                    <w:t> is an electrical device that converts alternating current (</w:t>
                  </w:r>
                  <w:r w:rsidR="001F3C32" w:rsidRPr="001F3C32">
                    <w:rPr>
                      <w:rFonts w:ascii="Times New Roman" w:eastAsiaTheme="minorEastAsia" w:hAnsi="Times New Roman" w:cs="Times New Roman"/>
                      <w:b/>
                      <w:bCs/>
                      <w:sz w:val="18"/>
                      <w:szCs w:val="18"/>
                      <w:lang w:val="en-IN"/>
                    </w:rPr>
                    <w:t>AC</w:t>
                  </w:r>
                  <w:r w:rsidR="001F3C32" w:rsidRPr="001F3C32">
                    <w:rPr>
                      <w:rFonts w:ascii="Times New Roman" w:eastAsiaTheme="minorEastAsia" w:hAnsi="Times New Roman" w:cs="Times New Roman"/>
                      <w:sz w:val="18"/>
                      <w:szCs w:val="18"/>
                      <w:lang w:val="en-IN"/>
                    </w:rPr>
                    <w:t>), which periodically reverses direction, to direct current (</w:t>
                  </w:r>
                  <w:r w:rsidR="001F3C32" w:rsidRPr="001F3C32">
                    <w:rPr>
                      <w:rFonts w:ascii="Times New Roman" w:eastAsiaTheme="minorEastAsia" w:hAnsi="Times New Roman" w:cs="Times New Roman"/>
                      <w:b/>
                      <w:bCs/>
                      <w:sz w:val="18"/>
                      <w:szCs w:val="18"/>
                      <w:lang w:val="en-IN"/>
                    </w:rPr>
                    <w:t>DC</w:t>
                  </w:r>
                  <w:r w:rsidR="001F3C32" w:rsidRPr="001F3C32">
                    <w:rPr>
                      <w:rFonts w:ascii="Times New Roman" w:eastAsiaTheme="minorEastAsia" w:hAnsi="Times New Roman" w:cs="Times New Roman"/>
                      <w:sz w:val="18"/>
                      <w:szCs w:val="18"/>
                      <w:lang w:val="en-IN"/>
                    </w:rPr>
                    <w:t>), which flows in only one direction. Depending on the type of alternating current supply and the arrangement of the rectifier circuit, the output voltage may require additional smoothing to produce a uniform steady voltage.</w:t>
                  </w:r>
                </w:p>
                <w:p w14:paraId="20E938C5" w14:textId="7CBF23F9" w:rsidR="00937FF0" w:rsidRPr="001F3C32" w:rsidRDefault="00937FF0" w:rsidP="001F3C32">
                  <w:pPr>
                    <w:spacing w:after="0" w:line="240" w:lineRule="auto"/>
                    <w:jc w:val="both"/>
                    <w:divId w:val="1350571903"/>
                    <w:rPr>
                      <w:rFonts w:ascii="-webkit-standard" w:eastAsiaTheme="minorEastAsia" w:hAnsi="-webkit-standard" w:cs="Times New Roman"/>
                      <w:sz w:val="18"/>
                      <w:szCs w:val="18"/>
                      <w:lang w:val="en-IN"/>
                    </w:rPr>
                  </w:pPr>
                </w:p>
                <w:p w14:paraId="262F093C" w14:textId="77777777" w:rsidR="001F3C32" w:rsidRPr="001F3C32" w:rsidRDefault="001F3C32" w:rsidP="001F3C32">
                  <w:pPr>
                    <w:spacing w:after="0" w:line="240" w:lineRule="auto"/>
                    <w:jc w:val="both"/>
                    <w:divId w:val="827479239"/>
                    <w:rPr>
                      <w:rFonts w:ascii="-webkit-standard" w:eastAsia="Times New Roman" w:hAnsi="-webkit-standard" w:cs="Times New Roman"/>
                      <w:sz w:val="18"/>
                      <w:szCs w:val="18"/>
                      <w:lang w:val="en-IN"/>
                    </w:rPr>
                  </w:pPr>
                  <w:r w:rsidRPr="001F3C32">
                    <w:rPr>
                      <w:rFonts w:ascii="-webkit-standard" w:eastAsia="Times New Roman" w:hAnsi="-webkit-standard" w:cs="Times New Roman"/>
                      <w:noProof/>
                      <w:sz w:val="18"/>
                      <w:szCs w:val="18"/>
                      <w:lang w:val="en-IN"/>
                    </w:rPr>
                    <mc:AlternateContent>
                      <mc:Choice Requires="wps">
                        <w:drawing>
                          <wp:inline distT="0" distB="0" distL="0" distR="0" wp14:anchorId="1E1F7AFE" wp14:editId="38BE1F0B">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80EE2"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p>
                <w:p w14:paraId="75821777" w14:textId="36CF075F" w:rsidR="001F3C32" w:rsidRPr="001F3C32" w:rsidRDefault="001F3C32" w:rsidP="001F3C32">
                  <w:pPr>
                    <w:spacing w:after="0" w:line="240" w:lineRule="auto"/>
                    <w:jc w:val="both"/>
                    <w:divId w:val="1350571903"/>
                    <w:rPr>
                      <w:rFonts w:ascii="-webkit-standard" w:eastAsia="Times New Roman" w:hAnsi="-webkit-standard" w:cs="Times New Roman"/>
                      <w:sz w:val="18"/>
                      <w:szCs w:val="18"/>
                      <w:lang w:val="en-IN"/>
                    </w:rPr>
                  </w:pPr>
                  <w:r w:rsidRPr="001F3C32">
                    <w:rPr>
                      <w:rFonts w:ascii="Times New Roman" w:eastAsia="Times New Roman" w:hAnsi="Times New Roman" w:cs="Times New Roman"/>
                      <w:sz w:val="18"/>
                      <w:szCs w:val="18"/>
                      <w:lang w:val="en-IN"/>
                    </w:rPr>
                    <w:t>Among the rectifiers, the </w:t>
                  </w:r>
                  <w:r w:rsidRPr="001F3C32">
                    <w:rPr>
                      <w:rFonts w:ascii="Times New Roman" w:eastAsia="Times New Roman" w:hAnsi="Times New Roman" w:cs="Times New Roman"/>
                      <w:b/>
                      <w:bCs/>
                      <w:sz w:val="18"/>
                      <w:szCs w:val="18"/>
                      <w:lang w:val="en-IN"/>
                    </w:rPr>
                    <w:t>bridge rectifier</w:t>
                  </w:r>
                  <w:r w:rsidRPr="001F3C32">
                    <w:rPr>
                      <w:rFonts w:ascii="Times New Roman" w:eastAsia="Times New Roman" w:hAnsi="Times New Roman" w:cs="Times New Roman"/>
                      <w:sz w:val="18"/>
                      <w:szCs w:val="18"/>
                      <w:lang w:val="en-IN"/>
                    </w:rPr>
                    <w:t> is the most efficient rectifier circuit. A </w:t>
                  </w:r>
                  <w:r w:rsidRPr="001F3C32">
                    <w:rPr>
                      <w:rFonts w:ascii="Times New Roman" w:eastAsia="Times New Roman" w:hAnsi="Times New Roman" w:cs="Times New Roman"/>
                      <w:b/>
                      <w:bCs/>
                      <w:sz w:val="18"/>
                      <w:szCs w:val="18"/>
                      <w:lang w:val="en-IN"/>
                    </w:rPr>
                    <w:t>diode bridge</w:t>
                  </w:r>
                  <w:r w:rsidRPr="001F3C32">
                    <w:rPr>
                      <w:rFonts w:ascii="Times New Roman" w:eastAsia="Times New Roman" w:hAnsi="Times New Roman" w:cs="Times New Roman"/>
                      <w:sz w:val="18"/>
                      <w:szCs w:val="18"/>
                      <w:lang w:val="en-IN"/>
                    </w:rPr>
                    <w:t xml:space="preserve"> is an arrangement of four diodes in a bridge circuit configuration that provides the same polarity of output for either polarity of input. A bridge rectifier allows electric current during both positive and negative half cycles of the input AC signal. The output waveforms of the bridge rectifier are shown in the </w:t>
                  </w:r>
                  <w:r w:rsidRPr="001F3C32">
                    <w:rPr>
                      <w:rFonts w:ascii="Times New Roman" w:eastAsia="Times New Roman" w:hAnsi="Times New Roman" w:cs="Times New Roman"/>
                      <w:sz w:val="18"/>
                      <w:szCs w:val="18"/>
                      <w:lang w:val="en-IN"/>
                    </w:rPr>
                    <w:lastRenderedPageBreak/>
                    <w:t>below figure.</w:t>
                  </w:r>
                </w:p>
                <w:p w14:paraId="1ACB13D0" w14:textId="3515D37C" w:rsidR="001F3C32" w:rsidRPr="001F3C32" w:rsidRDefault="00647776" w:rsidP="001F3C32">
                  <w:pPr>
                    <w:spacing w:after="0" w:line="240" w:lineRule="auto"/>
                    <w:jc w:val="both"/>
                    <w:divId w:val="1350571903"/>
                    <w:rPr>
                      <w:rFonts w:ascii="-webkit-standard" w:eastAsiaTheme="minorEastAsia" w:hAnsi="-webkit-standard" w:cs="Times New Roman"/>
                      <w:sz w:val="18"/>
                      <w:szCs w:val="18"/>
                      <w:lang w:val="en-IN"/>
                    </w:rPr>
                  </w:pPr>
                  <w:r w:rsidRPr="00DC4A2A">
                    <w:rPr>
                      <w:rFonts w:ascii="-webkit-standard" w:eastAsiaTheme="minorEastAsia" w:hAnsi="-webkit-standard" w:cs="Times New Roman"/>
                      <w:noProof/>
                      <w:sz w:val="18"/>
                      <w:szCs w:val="18"/>
                      <w:lang w:val="en-IN"/>
                    </w:rPr>
                    <w:drawing>
                      <wp:anchor distT="0" distB="0" distL="114300" distR="114300" simplePos="0" relativeHeight="251661312" behindDoc="0" locked="0" layoutInCell="1" allowOverlap="1" wp14:anchorId="16773461" wp14:editId="432DD97D">
                        <wp:simplePos x="0" y="0"/>
                        <wp:positionH relativeFrom="column">
                          <wp:posOffset>-185843</wp:posOffset>
                        </wp:positionH>
                        <wp:positionV relativeFrom="paragraph">
                          <wp:posOffset>267335</wp:posOffset>
                        </wp:positionV>
                        <wp:extent cx="4925060" cy="2181860"/>
                        <wp:effectExtent l="0" t="0" r="254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060" cy="2181860"/>
                                </a:xfrm>
                                <a:prstGeom prst="rect">
                                  <a:avLst/>
                                </a:prstGeom>
                              </pic:spPr>
                            </pic:pic>
                          </a:graphicData>
                        </a:graphic>
                        <wp14:sizeRelH relativeFrom="margin">
                          <wp14:pctWidth>0</wp14:pctWidth>
                        </wp14:sizeRelH>
                        <wp14:sizeRelV relativeFrom="margin">
                          <wp14:pctHeight>0</wp14:pctHeight>
                        </wp14:sizeRelV>
                      </wp:anchor>
                    </w:drawing>
                  </w:r>
                  <w:r w:rsidR="001F3C32" w:rsidRPr="001F3C32">
                    <w:rPr>
                      <w:rFonts w:ascii="Times New Roman" w:eastAsiaTheme="minorEastAsia" w:hAnsi="Times New Roman" w:cs="Times New Roman"/>
                      <w:sz w:val="18"/>
                      <w:szCs w:val="18"/>
                      <w:lang w:val="en-IN"/>
                    </w:rPr>
                    <w:t>                                                                    </w:t>
                  </w:r>
                  <w:hyperlink r:id="rId9" w:history="1">
                    <w:r w:rsidR="001F3C32" w:rsidRPr="001F3C32">
                      <w:rPr>
                        <w:rFonts w:ascii="Times New Roman" w:eastAsiaTheme="minorEastAsia" w:hAnsi="Times New Roman" w:cs="Times New Roman"/>
                        <w:color w:val="0000FF"/>
                        <w:sz w:val="18"/>
                        <w:szCs w:val="18"/>
                        <w:u w:val="single"/>
                        <w:lang w:val="en-IN"/>
                      </w:rPr>
                      <w:t>Bridge Rectifier</w:t>
                    </w:r>
                  </w:hyperlink>
                </w:p>
                <w:p w14:paraId="7BC3D578" w14:textId="6F50DD08" w:rsidR="001F3C32" w:rsidRPr="001F3C32" w:rsidRDefault="001F3C32" w:rsidP="001F3C32">
                  <w:pPr>
                    <w:spacing w:after="0" w:line="240" w:lineRule="auto"/>
                    <w:divId w:val="2000040599"/>
                    <w:rPr>
                      <w:rFonts w:ascii="-webkit-standard" w:eastAsia="Times New Roman" w:hAnsi="-webkit-standard" w:cs="Times New Roman"/>
                      <w:sz w:val="18"/>
                      <w:szCs w:val="18"/>
                      <w:lang w:val="en-IN"/>
                    </w:rPr>
                  </w:pPr>
                  <w:r w:rsidRPr="001F3C32">
                    <w:rPr>
                      <w:rFonts w:ascii="-webkit-standard" w:eastAsia="Times New Roman" w:hAnsi="-webkit-standard" w:cs="Times New Roman"/>
                      <w:noProof/>
                      <w:sz w:val="18"/>
                      <w:szCs w:val="18"/>
                      <w:lang w:val="en-IN"/>
                    </w:rPr>
                    <mc:AlternateContent>
                      <mc:Choice Requires="wps">
                        <w:drawing>
                          <wp:inline distT="0" distB="0" distL="0" distR="0" wp14:anchorId="70B9A862" wp14:editId="1D7DAB12">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6EE47"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1F3C32">
                    <w:rPr>
                      <w:rFonts w:ascii="Times New Roman" w:eastAsia="Times New Roman" w:hAnsi="Times New Roman" w:cs="Times New Roman"/>
                      <w:sz w:val="18"/>
                      <w:szCs w:val="18"/>
                      <w:lang w:val="en-IN"/>
                    </w:rPr>
                    <w:t>A </w:t>
                  </w:r>
                  <w:r w:rsidRPr="001F3C32">
                    <w:rPr>
                      <w:rFonts w:ascii="Times New Roman" w:eastAsia="Times New Roman" w:hAnsi="Times New Roman" w:cs="Times New Roman"/>
                      <w:b/>
                      <w:bCs/>
                      <w:sz w:val="18"/>
                      <w:szCs w:val="18"/>
                      <w:lang w:val="en-IN"/>
                    </w:rPr>
                    <w:t>voltage regulator</w:t>
                  </w:r>
                  <w:r w:rsidRPr="001F3C32">
                    <w:rPr>
                      <w:rFonts w:ascii="Times New Roman" w:eastAsia="Times New Roman" w:hAnsi="Times New Roman" w:cs="Times New Roman"/>
                      <w:sz w:val="18"/>
                      <w:szCs w:val="18"/>
                      <w:lang w:val="en-IN"/>
                    </w:rPr>
                    <w:t> is a system designed to automatically maintain a </w:t>
                  </w:r>
                  <w:r w:rsidRPr="001F3C32">
                    <w:rPr>
                      <w:rFonts w:ascii="Times New Roman" w:eastAsia="Times New Roman" w:hAnsi="Times New Roman" w:cs="Times New Roman"/>
                      <w:b/>
                      <w:bCs/>
                      <w:sz w:val="18"/>
                      <w:szCs w:val="18"/>
                      <w:lang w:val="en-IN"/>
                    </w:rPr>
                    <w:t>constant voltage</w:t>
                  </w:r>
                  <w:r w:rsidRPr="001F3C32">
                    <w:rPr>
                      <w:rFonts w:ascii="Times New Roman" w:eastAsia="Times New Roman" w:hAnsi="Times New Roman" w:cs="Times New Roman"/>
                      <w:sz w:val="18"/>
                      <w:szCs w:val="18"/>
                      <w:lang w:val="en-IN"/>
                    </w:rPr>
                    <w:t>. A voltage regulator may use a simple feed-forward design or may include negative feedback. It may use an electromechanical mechanism, or electronic components. Depending on the design, it may be used to regulate one or more AC or DC voltages.</w:t>
                  </w:r>
                </w:p>
                <w:p w14:paraId="22E164AA" w14:textId="7BC55827" w:rsidR="001F3C32" w:rsidRPr="001F3C32" w:rsidRDefault="001F3C32" w:rsidP="001F3C32">
                  <w:pPr>
                    <w:spacing w:after="0" w:line="216" w:lineRule="atLeast"/>
                    <w:divId w:val="1350571903"/>
                    <w:rPr>
                      <w:rFonts w:ascii="-webkit-standard" w:eastAsiaTheme="minorEastAsia" w:hAnsi="-webkit-standard" w:cs="Times New Roman"/>
                      <w:sz w:val="18"/>
                      <w:szCs w:val="18"/>
                      <w:lang w:val="en-IN"/>
                    </w:rPr>
                  </w:pPr>
                  <w:r w:rsidRPr="001F3C32">
                    <w:rPr>
                      <w:rFonts w:ascii="Times New Roman" w:eastAsiaTheme="minorEastAsia" w:hAnsi="Times New Roman" w:cs="Times New Roman"/>
                      <w:sz w:val="18"/>
                      <w:szCs w:val="18"/>
                      <w:lang w:val="en-IN"/>
                    </w:rPr>
                    <w:t>                                                             </w:t>
                  </w:r>
                  <w:hyperlink r:id="rId10" w:history="1">
                    <w:r w:rsidRPr="001F3C32">
                      <w:rPr>
                        <w:rFonts w:ascii="Times New Roman" w:eastAsiaTheme="minorEastAsia" w:hAnsi="Times New Roman" w:cs="Times New Roman"/>
                        <w:color w:val="0000FF"/>
                        <w:sz w:val="18"/>
                        <w:szCs w:val="18"/>
                        <w:u w:val="single"/>
                        <w:lang w:val="en-IN"/>
                      </w:rPr>
                      <w:t>7805 Voltage Regulator</w:t>
                    </w:r>
                  </w:hyperlink>
                </w:p>
                <w:p w14:paraId="3BDFA234" w14:textId="54F7C6DB" w:rsidR="001F3C32" w:rsidRPr="001F3C32" w:rsidRDefault="001F3C32" w:rsidP="001F3C32">
                  <w:pPr>
                    <w:spacing w:after="0" w:line="216" w:lineRule="atLeast"/>
                    <w:divId w:val="1350571903"/>
                    <w:rPr>
                      <w:rFonts w:ascii="-webkit-standard" w:eastAsiaTheme="minorEastAsia" w:hAnsi="-webkit-standard" w:cs="Times New Roman"/>
                      <w:sz w:val="18"/>
                      <w:szCs w:val="18"/>
                      <w:lang w:val="en-IN"/>
                    </w:rPr>
                  </w:pPr>
                  <w:r w:rsidRPr="001F3C32">
                    <w:rPr>
                      <w:rFonts w:ascii="-webkit-standard" w:eastAsiaTheme="minorEastAsia" w:hAnsi="-webkit-standard" w:cs="Times New Roman"/>
                      <w:sz w:val="18"/>
                      <w:szCs w:val="18"/>
                      <w:lang w:val="en-IN"/>
                    </w:rPr>
                    <w:t> </w:t>
                  </w:r>
                </w:p>
              </w:tc>
            </w:tr>
          </w:tbl>
          <w:p w14:paraId="7B8450DF" w14:textId="400C5B42" w:rsidR="001F3C32" w:rsidRPr="001F3C32" w:rsidRDefault="00937FF0" w:rsidP="001F3C32">
            <w:pPr>
              <w:divId w:val="2073696948"/>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 xml:space="preserve"> </w:t>
            </w:r>
          </w:p>
          <w:p w14:paraId="49C975BF" w14:textId="11E7B04A" w:rsidR="004D52BC" w:rsidRDefault="004D52BC" w:rsidP="00B36EAC">
            <w:pPr>
              <w:spacing w:line="288" w:lineRule="auto"/>
              <w:jc w:val="both"/>
              <w:rPr>
                <w:rFonts w:ascii="Times New Roman" w:hAnsi="Times New Roman"/>
                <w:sz w:val="24"/>
                <w:szCs w:val="24"/>
                <w:lang w:val="en"/>
              </w:rPr>
            </w:pPr>
          </w:p>
          <w:p w14:paraId="199E52BB" w14:textId="77777777" w:rsidR="004D52BC" w:rsidRDefault="004D52BC" w:rsidP="00B36EAC">
            <w:pPr>
              <w:spacing w:line="288" w:lineRule="auto"/>
              <w:jc w:val="both"/>
              <w:rPr>
                <w:rFonts w:ascii="Times New Roman" w:hAnsi="Times New Roman"/>
                <w:sz w:val="24"/>
                <w:szCs w:val="24"/>
                <w:lang w:val="en"/>
              </w:rPr>
            </w:pPr>
          </w:p>
          <w:p w14:paraId="3671D410" w14:textId="77777777" w:rsidR="004D52BC" w:rsidRDefault="004D52BC" w:rsidP="00B36EAC">
            <w:pPr>
              <w:spacing w:line="288" w:lineRule="auto"/>
              <w:jc w:val="both"/>
              <w:rPr>
                <w:rFonts w:ascii="Times New Roman" w:hAnsi="Times New Roman"/>
                <w:sz w:val="24"/>
                <w:szCs w:val="24"/>
                <w:lang w:val="en"/>
              </w:rPr>
            </w:pPr>
          </w:p>
          <w:p w14:paraId="24FEF119" w14:textId="77777777" w:rsidR="004D52BC" w:rsidRDefault="004D52BC" w:rsidP="00B36EAC">
            <w:pPr>
              <w:spacing w:line="288" w:lineRule="auto"/>
              <w:jc w:val="both"/>
              <w:rPr>
                <w:rFonts w:ascii="Times New Roman" w:hAnsi="Times New Roman"/>
                <w:sz w:val="24"/>
                <w:szCs w:val="24"/>
                <w:lang w:val="en"/>
              </w:rPr>
            </w:pPr>
          </w:p>
          <w:p w14:paraId="744540F0" w14:textId="77777777" w:rsidR="004D52BC" w:rsidRDefault="004D52BC" w:rsidP="00B36EAC">
            <w:pPr>
              <w:spacing w:line="288" w:lineRule="auto"/>
              <w:jc w:val="both"/>
              <w:rPr>
                <w:rFonts w:ascii="Times New Roman" w:hAnsi="Times New Roman"/>
                <w:sz w:val="24"/>
                <w:szCs w:val="24"/>
                <w:lang w:val="en"/>
              </w:rPr>
            </w:pPr>
          </w:p>
          <w:p w14:paraId="68D6042D" w14:textId="77777777" w:rsidR="004D52BC" w:rsidRDefault="004D52BC" w:rsidP="00B36EAC">
            <w:pPr>
              <w:spacing w:line="288" w:lineRule="auto"/>
              <w:jc w:val="both"/>
              <w:rPr>
                <w:rFonts w:ascii="Times New Roman" w:hAnsi="Times New Roman"/>
                <w:sz w:val="24"/>
                <w:szCs w:val="24"/>
                <w:lang w:val="en"/>
              </w:rPr>
            </w:pPr>
          </w:p>
          <w:p w14:paraId="2B5CC9F5" w14:textId="47C6A6F2" w:rsidR="004D52BC" w:rsidRDefault="004D52BC" w:rsidP="00B36EAC">
            <w:pPr>
              <w:spacing w:line="288" w:lineRule="auto"/>
              <w:jc w:val="both"/>
              <w:rPr>
                <w:rFonts w:ascii="Times New Roman" w:hAnsi="Times New Roman"/>
                <w:sz w:val="24"/>
                <w:szCs w:val="24"/>
                <w:lang w:val="en"/>
              </w:rPr>
            </w:pPr>
          </w:p>
          <w:p w14:paraId="59E19BBE" w14:textId="4CD5249D" w:rsidR="004D52BC" w:rsidRDefault="004D52BC" w:rsidP="00B36EAC">
            <w:pPr>
              <w:spacing w:line="288" w:lineRule="auto"/>
              <w:jc w:val="both"/>
              <w:rPr>
                <w:rFonts w:ascii="Times New Roman" w:hAnsi="Times New Roman"/>
                <w:sz w:val="24"/>
                <w:szCs w:val="24"/>
                <w:lang w:val="en"/>
              </w:rPr>
            </w:pPr>
          </w:p>
          <w:p w14:paraId="66833831" w14:textId="77777777" w:rsidR="004D52BC" w:rsidRDefault="004D52BC" w:rsidP="00B36EAC">
            <w:pPr>
              <w:spacing w:line="288" w:lineRule="auto"/>
              <w:jc w:val="both"/>
              <w:rPr>
                <w:rFonts w:ascii="Times New Roman" w:hAnsi="Times New Roman"/>
                <w:sz w:val="24"/>
                <w:szCs w:val="24"/>
                <w:lang w:val="en"/>
              </w:rPr>
            </w:pPr>
          </w:p>
          <w:p w14:paraId="170BDFA6" w14:textId="77777777" w:rsidR="004D52BC" w:rsidRDefault="004D52BC" w:rsidP="00B36EAC">
            <w:pPr>
              <w:spacing w:line="288" w:lineRule="auto"/>
              <w:jc w:val="both"/>
              <w:rPr>
                <w:rFonts w:ascii="Times New Roman" w:hAnsi="Times New Roman"/>
                <w:sz w:val="24"/>
                <w:szCs w:val="24"/>
                <w:lang w:val="en"/>
              </w:rPr>
            </w:pPr>
          </w:p>
          <w:p w14:paraId="49A0BC6E" w14:textId="77777777" w:rsidR="004D52BC" w:rsidRDefault="004D52BC" w:rsidP="00B36EAC">
            <w:pPr>
              <w:spacing w:line="288" w:lineRule="auto"/>
              <w:jc w:val="both"/>
              <w:rPr>
                <w:rFonts w:ascii="Times New Roman" w:hAnsi="Times New Roman"/>
                <w:sz w:val="24"/>
                <w:szCs w:val="24"/>
                <w:lang w:val="en"/>
              </w:rPr>
            </w:pPr>
          </w:p>
          <w:p w14:paraId="0E0C402A" w14:textId="5E32EAD1" w:rsidR="004D52BC" w:rsidRDefault="004D52BC" w:rsidP="00B36EAC">
            <w:pPr>
              <w:spacing w:line="288" w:lineRule="auto"/>
              <w:jc w:val="both"/>
              <w:rPr>
                <w:rFonts w:ascii="Times New Roman" w:hAnsi="Times New Roman"/>
                <w:sz w:val="24"/>
                <w:szCs w:val="24"/>
                <w:lang w:val="en"/>
              </w:rPr>
            </w:pPr>
          </w:p>
          <w:p w14:paraId="16B5778E" w14:textId="1DB5F61E" w:rsidR="004D52BC" w:rsidRDefault="004D52BC" w:rsidP="00B36EAC">
            <w:pPr>
              <w:spacing w:line="288" w:lineRule="auto"/>
              <w:jc w:val="both"/>
              <w:rPr>
                <w:rFonts w:ascii="Times New Roman" w:hAnsi="Times New Roman"/>
                <w:sz w:val="24"/>
                <w:szCs w:val="24"/>
                <w:lang w:val="en"/>
              </w:rPr>
            </w:pPr>
          </w:p>
          <w:p w14:paraId="7A573011" w14:textId="44027055" w:rsidR="004D52BC" w:rsidRDefault="004D52BC" w:rsidP="00B36EAC">
            <w:pPr>
              <w:spacing w:line="288" w:lineRule="auto"/>
              <w:jc w:val="both"/>
              <w:rPr>
                <w:rFonts w:ascii="Times New Roman" w:hAnsi="Times New Roman"/>
                <w:sz w:val="24"/>
                <w:szCs w:val="24"/>
                <w:lang w:val="en"/>
              </w:rPr>
            </w:pPr>
          </w:p>
          <w:p w14:paraId="7AB02F84" w14:textId="77777777" w:rsidR="004D52BC" w:rsidRDefault="004D52BC" w:rsidP="00B36EAC">
            <w:pPr>
              <w:spacing w:line="288" w:lineRule="auto"/>
              <w:jc w:val="both"/>
              <w:rPr>
                <w:rFonts w:ascii="Times New Roman" w:hAnsi="Times New Roman"/>
                <w:sz w:val="24"/>
                <w:szCs w:val="24"/>
                <w:lang w:val="en"/>
              </w:rPr>
            </w:pPr>
          </w:p>
          <w:p w14:paraId="228B6F1E" w14:textId="50A25769" w:rsidR="004D52BC" w:rsidRDefault="004D52BC" w:rsidP="00B36EAC">
            <w:pPr>
              <w:spacing w:line="288" w:lineRule="auto"/>
              <w:jc w:val="both"/>
              <w:rPr>
                <w:rFonts w:ascii="Times New Roman" w:hAnsi="Times New Roman"/>
                <w:sz w:val="24"/>
                <w:szCs w:val="24"/>
                <w:lang w:val="en"/>
              </w:rPr>
            </w:pPr>
          </w:p>
          <w:p w14:paraId="5204D41D" w14:textId="6DFF5158" w:rsidR="004A2540" w:rsidRPr="00B36EAC" w:rsidRDefault="004A2540" w:rsidP="00B36EAC">
            <w:pPr>
              <w:spacing w:line="288" w:lineRule="auto"/>
              <w:jc w:val="both"/>
              <w:rPr>
                <w:rFonts w:ascii="Times New Roman" w:hAnsi="Times New Roman"/>
                <w:sz w:val="24"/>
                <w:szCs w:val="24"/>
                <w:lang w:val="en"/>
              </w:rPr>
            </w:pPr>
          </w:p>
        </w:tc>
      </w:tr>
    </w:tbl>
    <w:p w14:paraId="58706C86"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746"/>
      </w:tblGrid>
      <w:tr w:rsidR="00EE59A2" w14:paraId="43A4918D" w14:textId="77777777" w:rsidTr="00A25C5E">
        <w:tc>
          <w:tcPr>
            <w:tcW w:w="9782" w:type="dxa"/>
          </w:tcPr>
          <w:p w14:paraId="06B0B1E0" w14:textId="4414E76B" w:rsidR="00EE59A2" w:rsidRPr="007609F2" w:rsidRDefault="00EE59A2"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 Block Diagram</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tc>
      </w:tr>
      <w:tr w:rsidR="00F9766A" w14:paraId="1BD3240D" w14:textId="77777777" w:rsidTr="00D24514">
        <w:trPr>
          <w:trHeight w:val="2942"/>
        </w:trPr>
        <w:tc>
          <w:tcPr>
            <w:tcW w:w="9782" w:type="dxa"/>
          </w:tcPr>
          <w:p w14:paraId="4C455B7A" w14:textId="683EB81A" w:rsidR="00F9766A" w:rsidRPr="007609F2" w:rsidRDefault="009C6CA6" w:rsidP="006F43EE">
            <w:pPr>
              <w:widowControl w:val="0"/>
              <w:suppressAutoHyphens/>
              <w:spacing w:line="264" w:lineRule="auto"/>
              <w:jc w:val="center"/>
              <w:rPr>
                <w:rFonts w:ascii="Times New Roman" w:hAnsi="Times New Roman"/>
                <w:sz w:val="24"/>
                <w:szCs w:val="24"/>
                <w:lang w:eastAsia="en-IN"/>
              </w:rPr>
            </w:pPr>
            <w:r w:rsidRPr="00DA1A49">
              <w:rPr>
                <w:rFonts w:ascii="Times New Roman" w:hAnsi="Times New Roman"/>
                <w:b/>
                <w:noProof/>
                <w:sz w:val="24"/>
                <w:szCs w:val="24"/>
              </w:rPr>
              <w:lastRenderedPageBreak/>
              <w:drawing>
                <wp:inline distT="0" distB="0" distL="0" distR="0" wp14:anchorId="2BD6A79A" wp14:editId="0EC2F507">
                  <wp:extent cx="667702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7025" cy="3162300"/>
                          </a:xfrm>
                          <a:prstGeom prst="rect">
                            <a:avLst/>
                          </a:prstGeom>
                          <a:noFill/>
                          <a:ln>
                            <a:noFill/>
                          </a:ln>
                        </pic:spPr>
                      </pic:pic>
                    </a:graphicData>
                  </a:graphic>
                </wp:inline>
              </w:drawing>
            </w: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557C5">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4D52BC" w14:paraId="16006E17" w14:textId="77777777" w:rsidTr="009C6CA6">
        <w:trPr>
          <w:trHeight w:val="782"/>
        </w:trPr>
        <w:tc>
          <w:tcPr>
            <w:tcW w:w="9782" w:type="dxa"/>
          </w:tcPr>
          <w:p w14:paraId="555A43DD" w14:textId="77777777" w:rsidR="004D52BC" w:rsidRPr="006F43EE" w:rsidRDefault="004D52BC" w:rsidP="004D52BC">
            <w:pPr>
              <w:pStyle w:val="ListParagraph"/>
              <w:widowControl w:val="0"/>
              <w:numPr>
                <w:ilvl w:val="0"/>
                <w:numId w:val="10"/>
              </w:numPr>
              <w:suppressAutoHyphens/>
              <w:spacing w:line="264" w:lineRule="auto"/>
              <w:jc w:val="both"/>
              <w:rPr>
                <w:rFonts w:ascii="Times New Roman" w:hAnsi="Times New Roman"/>
                <w:sz w:val="24"/>
                <w:szCs w:val="24"/>
                <w:lang w:eastAsia="en-IN"/>
              </w:rPr>
            </w:pPr>
            <w:r w:rsidRPr="006F43EE">
              <w:rPr>
                <w:rFonts w:ascii="Times New Roman" w:hAnsi="Times New Roman"/>
                <w:sz w:val="24"/>
                <w:szCs w:val="24"/>
                <w:lang w:eastAsia="en-IN"/>
              </w:rPr>
              <w:t>Design circuit and connect it as shown</w:t>
            </w:r>
            <w:r>
              <w:rPr>
                <w:rFonts w:ascii="Times New Roman" w:hAnsi="Times New Roman"/>
                <w:sz w:val="24"/>
                <w:szCs w:val="24"/>
                <w:lang w:eastAsia="en-IN"/>
              </w:rPr>
              <w:t xml:space="preserve"> in the circuit diagram using Proteus simulator</w:t>
            </w:r>
            <w:r w:rsidRPr="006F43EE">
              <w:rPr>
                <w:rFonts w:ascii="Times New Roman" w:hAnsi="Times New Roman"/>
                <w:sz w:val="24"/>
                <w:szCs w:val="24"/>
                <w:lang w:eastAsia="en-IN"/>
              </w:rPr>
              <w:t>.</w:t>
            </w:r>
          </w:p>
          <w:p w14:paraId="6F57CA7F" w14:textId="6608039F" w:rsidR="004D52BC" w:rsidRPr="00EE59A2" w:rsidRDefault="004D52BC" w:rsidP="004D52BC">
            <w:pPr>
              <w:pStyle w:val="ListParagraph"/>
              <w:widowControl w:val="0"/>
              <w:numPr>
                <w:ilvl w:val="0"/>
                <w:numId w:val="10"/>
              </w:numPr>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Run the hardware and take scree shot of it to attach in the output</w:t>
            </w:r>
            <w:r w:rsidRPr="006F43EE">
              <w:rPr>
                <w:rFonts w:ascii="Times New Roman" w:hAnsi="Times New Roman"/>
                <w:sz w:val="24"/>
                <w:szCs w:val="24"/>
                <w:lang w:eastAsia="en-IN"/>
              </w:rPr>
              <w:t>.</w:t>
            </w:r>
          </w:p>
        </w:tc>
      </w:tr>
    </w:tbl>
    <w:p w14:paraId="00B50958" w14:textId="1B35475E"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DD586D" w14:paraId="10DB9CA8" w14:textId="77777777" w:rsidTr="00D053C9">
        <w:tc>
          <w:tcPr>
            <w:tcW w:w="9782" w:type="dxa"/>
          </w:tcPr>
          <w:p w14:paraId="5F210577" w14:textId="21826F11" w:rsidR="00DD586D" w:rsidRPr="007609F2" w:rsidRDefault="009C6CA6" w:rsidP="00D053C9">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Output waveform</w:t>
            </w:r>
            <w:r w:rsidR="00480E52">
              <w:rPr>
                <w:rFonts w:ascii="Times New Roman" w:hAnsi="Times New Roman"/>
                <w:b/>
                <w:color w:val="BC202E"/>
                <w:sz w:val="24"/>
                <w:szCs w:val="24"/>
              </w:rPr>
              <w:t>s observed on CRO</w:t>
            </w:r>
            <w:r w:rsidR="00DD586D">
              <w:rPr>
                <w:rFonts w:ascii="Times New Roman" w:hAnsi="Times New Roman"/>
                <w:b/>
                <w:color w:val="BC202E"/>
                <w:sz w:val="24"/>
                <w:szCs w:val="24"/>
              </w:rPr>
              <w:t>:</w:t>
            </w:r>
          </w:p>
        </w:tc>
      </w:tr>
      <w:tr w:rsidR="00DD586D" w14:paraId="27AC1A48" w14:textId="77777777" w:rsidTr="009C6CA6">
        <w:trPr>
          <w:trHeight w:val="5030"/>
        </w:trPr>
        <w:tc>
          <w:tcPr>
            <w:tcW w:w="9782" w:type="dxa"/>
          </w:tcPr>
          <w:p w14:paraId="2B243904" w14:textId="64166587" w:rsidR="00DD586D" w:rsidRPr="007609F2" w:rsidRDefault="00921D0E" w:rsidP="00E952D9">
            <w:pPr>
              <w:widowControl w:val="0"/>
              <w:suppressAutoHyphens/>
              <w:spacing w:line="264" w:lineRule="auto"/>
              <w:jc w:val="center"/>
              <w:rPr>
                <w:rFonts w:ascii="Times New Roman" w:hAnsi="Times New Roman"/>
                <w:sz w:val="24"/>
                <w:szCs w:val="24"/>
                <w:lang w:eastAsia="en-IN"/>
              </w:rPr>
            </w:pPr>
            <w:r w:rsidRPr="00EA3C96">
              <w:rPr>
                <w:rFonts w:ascii="Times New Roman" w:hAnsi="Times New Roman"/>
                <w:noProof/>
                <w:sz w:val="24"/>
                <w:szCs w:val="24"/>
                <w:lang w:eastAsia="en-IN"/>
              </w:rPr>
              <w:drawing>
                <wp:anchor distT="0" distB="0" distL="114300" distR="114300" simplePos="0" relativeHeight="251665408" behindDoc="0" locked="0" layoutInCell="1" allowOverlap="1" wp14:anchorId="32BE712B" wp14:editId="2C72D5B1">
                  <wp:simplePos x="0" y="0"/>
                  <wp:positionH relativeFrom="column">
                    <wp:posOffset>3024294</wp:posOffset>
                  </wp:positionH>
                  <wp:positionV relativeFrom="paragraph">
                    <wp:posOffset>3175</wp:posOffset>
                  </wp:positionV>
                  <wp:extent cx="3030855" cy="2273300"/>
                  <wp:effectExtent l="0" t="0" r="444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0855" cy="2273300"/>
                          </a:xfrm>
                          <a:prstGeom prst="rect">
                            <a:avLst/>
                          </a:prstGeom>
                        </pic:spPr>
                      </pic:pic>
                    </a:graphicData>
                  </a:graphic>
                  <wp14:sizeRelH relativeFrom="margin">
                    <wp14:pctWidth>0</wp14:pctWidth>
                  </wp14:sizeRelH>
                  <wp14:sizeRelV relativeFrom="margin">
                    <wp14:pctHeight>0</wp14:pctHeight>
                  </wp14:sizeRelV>
                </wp:anchor>
              </w:drawing>
            </w:r>
            <w:r w:rsidRPr="004A635F">
              <w:rPr>
                <w:rFonts w:ascii="Times New Roman" w:hAnsi="Times New Roman"/>
                <w:noProof/>
                <w:sz w:val="24"/>
                <w:szCs w:val="24"/>
                <w:lang w:eastAsia="en-IN"/>
              </w:rPr>
              <w:drawing>
                <wp:anchor distT="0" distB="0" distL="114300" distR="114300" simplePos="0" relativeHeight="251663360" behindDoc="0" locked="0" layoutInCell="1" allowOverlap="1" wp14:anchorId="22B47046" wp14:editId="0E63C72A">
                  <wp:simplePos x="0" y="0"/>
                  <wp:positionH relativeFrom="column">
                    <wp:posOffset>-6985</wp:posOffset>
                  </wp:positionH>
                  <wp:positionV relativeFrom="paragraph">
                    <wp:posOffset>3175</wp:posOffset>
                  </wp:positionV>
                  <wp:extent cx="3031490" cy="227330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1490" cy="2273300"/>
                          </a:xfrm>
                          <a:prstGeom prst="rect">
                            <a:avLst/>
                          </a:prstGeom>
                        </pic:spPr>
                      </pic:pic>
                    </a:graphicData>
                  </a:graphic>
                  <wp14:sizeRelH relativeFrom="margin">
                    <wp14:pctWidth>0</wp14:pctWidth>
                  </wp14:sizeRelH>
                  <wp14:sizeRelV relativeFrom="margin">
                    <wp14:pctHeight>0</wp14:pctHeight>
                  </wp14:sizeRelV>
                </wp:anchor>
              </w:drawing>
            </w:r>
          </w:p>
        </w:tc>
      </w:tr>
    </w:tbl>
    <w:p w14:paraId="12CD0AB9" w14:textId="7F550E57" w:rsidR="00DD586D" w:rsidRDefault="00DD586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65FF9B5E" w:rsidR="00EE59A2" w:rsidRPr="007609F2" w:rsidRDefault="00DD45D3" w:rsidP="009C6CA6">
            <w:pPr>
              <w:widowControl w:val="0"/>
              <w:suppressAutoHyphens/>
              <w:spacing w:line="264" w:lineRule="auto"/>
              <w:jc w:val="both"/>
              <w:rPr>
                <w:rFonts w:ascii="Times New Roman" w:hAnsi="Times New Roman"/>
                <w:b/>
                <w:sz w:val="24"/>
                <w:szCs w:val="24"/>
              </w:rPr>
            </w:pPr>
            <w:r w:rsidRPr="00DD45D3">
              <w:rPr>
                <w:rFonts w:ascii="Times New Roman" w:hAnsi="Times New Roman"/>
                <w:noProof/>
                <w:sz w:val="24"/>
                <w:szCs w:val="24"/>
                <w:lang w:eastAsia="en-IN"/>
              </w:rPr>
              <w:lastRenderedPageBreak/>
              <w:drawing>
                <wp:anchor distT="0" distB="0" distL="114300" distR="114300" simplePos="0" relativeHeight="251667456" behindDoc="0" locked="0" layoutInCell="1" allowOverlap="1" wp14:anchorId="2A47CD77" wp14:editId="6B5019C3">
                  <wp:simplePos x="0" y="0"/>
                  <wp:positionH relativeFrom="column">
                    <wp:posOffset>-6985</wp:posOffset>
                  </wp:positionH>
                  <wp:positionV relativeFrom="paragraph">
                    <wp:posOffset>-664633</wp:posOffset>
                  </wp:positionV>
                  <wp:extent cx="2895600" cy="21717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2171700"/>
                          </a:xfrm>
                          <a:prstGeom prst="rect">
                            <a:avLst/>
                          </a:prstGeom>
                        </pic:spPr>
                      </pic:pic>
                    </a:graphicData>
                  </a:graphic>
                  <wp14:sizeRelH relativeFrom="margin">
                    <wp14:pctWidth>0</wp14:pctWidth>
                  </wp14:sizeRelH>
                  <wp14:sizeRelV relativeFrom="margin">
                    <wp14:pctHeight>0</wp14:pctHeight>
                  </wp14:sizeRelV>
                </wp:anchor>
              </w:drawing>
            </w:r>
            <w:r w:rsidR="00EE59A2" w:rsidRPr="00EE59A2">
              <w:rPr>
                <w:rFonts w:ascii="Times New Roman" w:hAnsi="Times New Roman"/>
                <w:b/>
                <w:color w:val="BC202E"/>
                <w:sz w:val="24"/>
                <w:szCs w:val="24"/>
              </w:rPr>
              <w:t>Observation Table</w:t>
            </w:r>
            <w:r w:rsidR="00BB2703">
              <w:rPr>
                <w:rFonts w:ascii="Times New Roman" w:hAnsi="Times New Roman"/>
                <w:b/>
                <w:color w:val="BC202E"/>
                <w:sz w:val="24"/>
                <w:szCs w:val="24"/>
              </w:rPr>
              <w:t>:</w:t>
            </w:r>
          </w:p>
        </w:tc>
      </w:tr>
      <w:tr w:rsidR="00EE59A2" w14:paraId="78D458B0" w14:textId="77777777" w:rsidTr="006A7197">
        <w:trPr>
          <w:trHeight w:val="2312"/>
        </w:trPr>
        <w:tc>
          <w:tcPr>
            <w:tcW w:w="9782" w:type="dxa"/>
          </w:tcPr>
          <w:p w14:paraId="1973E788" w14:textId="363A628A" w:rsidR="001E19B1" w:rsidRDefault="001E19B1" w:rsidP="003557C5">
            <w:pPr>
              <w:widowControl w:val="0"/>
              <w:suppressAutoHyphens/>
              <w:spacing w:line="264" w:lineRule="auto"/>
              <w:jc w:val="both"/>
              <w:rPr>
                <w:rFonts w:ascii="Times New Roman" w:hAnsi="Times New Roman"/>
                <w:sz w:val="24"/>
                <w:szCs w:val="24"/>
                <w:lang w:eastAsia="en-IN"/>
              </w:rPr>
            </w:pPr>
          </w:p>
          <w:tbl>
            <w:tblPr>
              <w:tblW w:w="48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334"/>
              <w:gridCol w:w="3065"/>
            </w:tblGrid>
            <w:tr w:rsidR="006A7197" w:rsidRPr="003E4FCA" w14:paraId="4DDD0FE3" w14:textId="77777777" w:rsidTr="006A7197">
              <w:trPr>
                <w:trHeight w:val="827"/>
              </w:trPr>
              <w:tc>
                <w:tcPr>
                  <w:tcW w:w="1574" w:type="pct"/>
                  <w:shd w:val="clear" w:color="auto" w:fill="auto"/>
                </w:tcPr>
                <w:p w14:paraId="582C0646" w14:textId="3C541779" w:rsidR="009C6CA6" w:rsidRPr="003E4FCA" w:rsidRDefault="00E952D9" w:rsidP="009C6CA6">
                  <w:pPr>
                    <w:pStyle w:val="ListParagraph"/>
                    <w:ind w:left="0"/>
                    <w:jc w:val="both"/>
                    <w:rPr>
                      <w:rFonts w:ascii="Times New Roman" w:hAnsi="Times New Roman"/>
                      <w:b/>
                      <w:noProof/>
                      <w:sz w:val="24"/>
                      <w:szCs w:val="24"/>
                    </w:rPr>
                  </w:pPr>
                  <w:r>
                    <w:rPr>
                      <w:rFonts w:ascii="Times New Roman" w:hAnsi="Times New Roman"/>
                      <w:b/>
                      <w:noProof/>
                      <w:sz w:val="24"/>
                      <w:szCs w:val="24"/>
                    </w:rPr>
                    <w:t>Vin(p &amp; rms</w:t>
                  </w:r>
                  <w:r w:rsidR="009C6CA6" w:rsidRPr="003E4FCA">
                    <w:rPr>
                      <w:rFonts w:ascii="Times New Roman" w:hAnsi="Times New Roman"/>
                      <w:b/>
                      <w:noProof/>
                      <w:sz w:val="24"/>
                      <w:szCs w:val="24"/>
                    </w:rPr>
                    <w:t xml:space="preserve"> )</w:t>
                  </w:r>
                  <w:r>
                    <w:rPr>
                      <w:rFonts w:ascii="Times New Roman" w:hAnsi="Times New Roman"/>
                      <w:b/>
                      <w:noProof/>
                      <w:sz w:val="24"/>
                      <w:szCs w:val="24"/>
                    </w:rPr>
                    <w:t xml:space="preserve"> </w:t>
                  </w:r>
                </w:p>
                <w:p w14:paraId="2BF98712"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(input of Rectifier in Volts)</w:t>
                  </w:r>
                </w:p>
              </w:tc>
              <w:tc>
                <w:tcPr>
                  <w:tcW w:w="1785" w:type="pct"/>
                  <w:shd w:val="clear" w:color="auto" w:fill="auto"/>
                </w:tcPr>
                <w:p w14:paraId="1EBF76A3"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 xml:space="preserve">Vout(peak) </w:t>
                  </w:r>
                </w:p>
                <w:p w14:paraId="32370E6D"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Output of Rectifier (in Volts)</w:t>
                  </w:r>
                </w:p>
              </w:tc>
              <w:tc>
                <w:tcPr>
                  <w:tcW w:w="1641" w:type="pct"/>
                  <w:shd w:val="clear" w:color="auto" w:fill="auto"/>
                </w:tcPr>
                <w:p w14:paraId="053142D1" w14:textId="5FC9A720" w:rsidR="009C6CA6" w:rsidRPr="003E4FCA" w:rsidRDefault="009C6CA6" w:rsidP="00E952D9">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 xml:space="preserve">DC output of </w:t>
                  </w:r>
                  <w:r w:rsidR="00E952D9">
                    <w:rPr>
                      <w:rFonts w:ascii="Times New Roman" w:hAnsi="Times New Roman"/>
                      <w:b/>
                      <w:noProof/>
                      <w:sz w:val="24"/>
                      <w:szCs w:val="24"/>
                    </w:rPr>
                    <w:t>7805</w:t>
                  </w:r>
                  <w:r w:rsidRPr="003E4FCA">
                    <w:rPr>
                      <w:rFonts w:ascii="Times New Roman" w:hAnsi="Times New Roman"/>
                      <w:b/>
                      <w:noProof/>
                      <w:sz w:val="24"/>
                      <w:szCs w:val="24"/>
                    </w:rPr>
                    <w:t xml:space="preserve"> (in Volts)</w:t>
                  </w:r>
                </w:p>
              </w:tc>
            </w:tr>
            <w:tr w:rsidR="006A7197" w:rsidRPr="003E4FCA" w14:paraId="35678AC7" w14:textId="77777777" w:rsidTr="006A7197">
              <w:trPr>
                <w:trHeight w:val="773"/>
              </w:trPr>
              <w:tc>
                <w:tcPr>
                  <w:tcW w:w="1574" w:type="pct"/>
                  <w:shd w:val="clear" w:color="auto" w:fill="auto"/>
                </w:tcPr>
                <w:p w14:paraId="58C6158F" w14:textId="77777777" w:rsidR="009C6CA6" w:rsidRDefault="008B6CCA" w:rsidP="009C6CA6">
                  <w:pPr>
                    <w:pStyle w:val="ListParagraph"/>
                    <w:ind w:left="0"/>
                    <w:jc w:val="both"/>
                    <w:rPr>
                      <w:rFonts w:ascii="Times New Roman" w:hAnsi="Times New Roman"/>
                      <w:b/>
                      <w:noProof/>
                      <w:sz w:val="24"/>
                      <w:szCs w:val="24"/>
                    </w:rPr>
                  </w:pPr>
                  <w:r>
                    <w:rPr>
                      <w:rFonts w:ascii="Times New Roman" w:hAnsi="Times New Roman"/>
                      <w:b/>
                      <w:noProof/>
                      <w:sz w:val="24"/>
                      <w:szCs w:val="24"/>
                    </w:rPr>
                    <w:t xml:space="preserve">           </w:t>
                  </w:r>
                </w:p>
                <w:p w14:paraId="34B747A4" w14:textId="6FD63CEE" w:rsidR="008B6CCA" w:rsidRPr="003E4FCA" w:rsidRDefault="008B6CCA" w:rsidP="009C6CA6">
                  <w:pPr>
                    <w:pStyle w:val="ListParagraph"/>
                    <w:ind w:left="0"/>
                    <w:jc w:val="both"/>
                    <w:rPr>
                      <w:rFonts w:ascii="Times New Roman" w:hAnsi="Times New Roman"/>
                      <w:b/>
                      <w:noProof/>
                      <w:sz w:val="24"/>
                      <w:szCs w:val="24"/>
                    </w:rPr>
                  </w:pPr>
                  <w:r>
                    <w:rPr>
                      <w:rFonts w:ascii="Times New Roman" w:hAnsi="Times New Roman"/>
                      <w:b/>
                      <w:noProof/>
                      <w:sz w:val="24"/>
                      <w:szCs w:val="24"/>
                    </w:rPr>
                    <w:t xml:space="preserve">                    30</w:t>
                  </w:r>
                  <w:r w:rsidR="001C2400">
                    <w:rPr>
                      <w:rFonts w:ascii="Times New Roman" w:hAnsi="Times New Roman"/>
                      <w:b/>
                      <w:noProof/>
                      <w:sz w:val="24"/>
                      <w:szCs w:val="24"/>
                    </w:rPr>
                    <w:t>V</w:t>
                  </w:r>
                </w:p>
              </w:tc>
              <w:tc>
                <w:tcPr>
                  <w:tcW w:w="1785" w:type="pct"/>
                  <w:shd w:val="clear" w:color="auto" w:fill="auto"/>
                </w:tcPr>
                <w:p w14:paraId="14F90520" w14:textId="77777777" w:rsidR="009C6CA6" w:rsidRDefault="009C6CA6" w:rsidP="009C6CA6">
                  <w:pPr>
                    <w:pStyle w:val="ListParagraph"/>
                    <w:ind w:left="0"/>
                    <w:jc w:val="both"/>
                    <w:rPr>
                      <w:rFonts w:ascii="Times New Roman" w:hAnsi="Times New Roman"/>
                      <w:b/>
                      <w:noProof/>
                      <w:sz w:val="24"/>
                      <w:szCs w:val="24"/>
                    </w:rPr>
                  </w:pPr>
                </w:p>
                <w:p w14:paraId="2E809D39" w14:textId="08EC6EF3" w:rsidR="008B6CCA" w:rsidRPr="003E4FCA" w:rsidRDefault="008B6CCA" w:rsidP="009C6CA6">
                  <w:pPr>
                    <w:pStyle w:val="ListParagraph"/>
                    <w:ind w:left="0"/>
                    <w:jc w:val="both"/>
                    <w:rPr>
                      <w:rFonts w:ascii="Times New Roman" w:hAnsi="Times New Roman"/>
                      <w:b/>
                      <w:noProof/>
                      <w:sz w:val="24"/>
                      <w:szCs w:val="24"/>
                    </w:rPr>
                  </w:pPr>
                  <w:r>
                    <w:rPr>
                      <w:rFonts w:ascii="Times New Roman" w:hAnsi="Times New Roman"/>
                      <w:b/>
                      <w:noProof/>
                      <w:sz w:val="24"/>
                      <w:szCs w:val="24"/>
                    </w:rPr>
                    <w:t xml:space="preserve">                     18</w:t>
                  </w:r>
                  <w:r w:rsidR="001C2400">
                    <w:rPr>
                      <w:rFonts w:ascii="Times New Roman" w:hAnsi="Times New Roman"/>
                      <w:b/>
                      <w:noProof/>
                      <w:sz w:val="24"/>
                      <w:szCs w:val="24"/>
                    </w:rPr>
                    <w:t>V</w:t>
                  </w:r>
                </w:p>
              </w:tc>
              <w:tc>
                <w:tcPr>
                  <w:tcW w:w="1641" w:type="pct"/>
                  <w:shd w:val="clear" w:color="auto" w:fill="auto"/>
                </w:tcPr>
                <w:p w14:paraId="286E37CC" w14:textId="77777777" w:rsidR="009C6CA6" w:rsidRDefault="009C6CA6" w:rsidP="009C6CA6">
                  <w:pPr>
                    <w:pStyle w:val="ListParagraph"/>
                    <w:ind w:left="0"/>
                    <w:jc w:val="both"/>
                    <w:rPr>
                      <w:rFonts w:ascii="Times New Roman" w:hAnsi="Times New Roman"/>
                      <w:b/>
                      <w:noProof/>
                      <w:sz w:val="24"/>
                      <w:szCs w:val="24"/>
                    </w:rPr>
                  </w:pPr>
                </w:p>
                <w:p w14:paraId="171C57F8" w14:textId="716916BF" w:rsidR="008B6CCA" w:rsidRPr="003E4FCA" w:rsidRDefault="008B6CCA" w:rsidP="009C6CA6">
                  <w:pPr>
                    <w:pStyle w:val="ListParagraph"/>
                    <w:ind w:left="0"/>
                    <w:jc w:val="both"/>
                    <w:rPr>
                      <w:rFonts w:ascii="Times New Roman" w:hAnsi="Times New Roman"/>
                      <w:b/>
                      <w:noProof/>
                      <w:sz w:val="24"/>
                      <w:szCs w:val="24"/>
                    </w:rPr>
                  </w:pPr>
                  <w:r>
                    <w:rPr>
                      <w:rFonts w:ascii="Times New Roman" w:hAnsi="Times New Roman"/>
                      <w:b/>
                      <w:noProof/>
                      <w:sz w:val="24"/>
                      <w:szCs w:val="24"/>
                    </w:rPr>
                    <w:t xml:space="preserve">                       5</w:t>
                  </w:r>
                  <w:r w:rsidR="001C2400">
                    <w:rPr>
                      <w:rFonts w:ascii="Times New Roman" w:hAnsi="Times New Roman"/>
                      <w:b/>
                      <w:noProof/>
                      <w:sz w:val="24"/>
                      <w:szCs w:val="24"/>
                    </w:rPr>
                    <w:t>V</w:t>
                  </w:r>
                </w:p>
              </w:tc>
            </w:tr>
          </w:tbl>
          <w:p w14:paraId="7DE29753" w14:textId="4DF21775" w:rsidR="006A7197" w:rsidRPr="007609F2" w:rsidRDefault="006A7197" w:rsidP="003557C5">
            <w:pPr>
              <w:widowControl w:val="0"/>
              <w:suppressAutoHyphens/>
              <w:spacing w:line="264" w:lineRule="auto"/>
              <w:jc w:val="both"/>
              <w:rPr>
                <w:rFonts w:ascii="Times New Roman" w:hAnsi="Times New Roman"/>
                <w:sz w:val="24"/>
                <w:szCs w:val="24"/>
                <w:lang w:eastAsia="en-IN"/>
              </w:rPr>
            </w:pPr>
          </w:p>
        </w:tc>
      </w:tr>
      <w:tr w:rsidR="00F061A3" w14:paraId="5A0C043E" w14:textId="77777777" w:rsidTr="00A25C5E">
        <w:tc>
          <w:tcPr>
            <w:tcW w:w="9782" w:type="dxa"/>
          </w:tcPr>
          <w:p w14:paraId="28CCF627" w14:textId="2F6DBEF0" w:rsidR="00F061A3" w:rsidRPr="007609F2" w:rsidRDefault="00F061A3" w:rsidP="003557C5">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A25C5E">
        <w:tc>
          <w:tcPr>
            <w:tcW w:w="9782" w:type="dxa"/>
          </w:tcPr>
          <w:p w14:paraId="77E4F25B" w14:textId="7A54B9F1" w:rsidR="00032ECC" w:rsidRDefault="00032ECC" w:rsidP="000A7EF8">
            <w:pPr>
              <w:pStyle w:val="NoSpacing"/>
              <w:numPr>
                <w:ilvl w:val="0"/>
                <w:numId w:val="15"/>
              </w:numPr>
              <w:jc w:val="both"/>
              <w:rPr>
                <w:rFonts w:ascii="Times New Roman" w:hAnsi="Times New Roman"/>
                <w:noProof/>
                <w:sz w:val="24"/>
                <w:szCs w:val="24"/>
              </w:rPr>
            </w:pPr>
            <w:r w:rsidRPr="003E4FCA">
              <w:rPr>
                <w:rFonts w:ascii="Times New Roman" w:hAnsi="Times New Roman"/>
                <w:sz w:val="24"/>
                <w:szCs w:val="24"/>
              </w:rPr>
              <w:t xml:space="preserve">Explain working of Mobile </w:t>
            </w:r>
            <w:r w:rsidRPr="003E4FCA">
              <w:rPr>
                <w:rFonts w:ascii="Times New Roman" w:hAnsi="Times New Roman"/>
                <w:noProof/>
                <w:sz w:val="24"/>
                <w:szCs w:val="24"/>
              </w:rPr>
              <w:t xml:space="preserve">Battery charger circuit </w:t>
            </w:r>
          </w:p>
          <w:p w14:paraId="0470E6D9" w14:textId="4F55E771" w:rsidR="000A7EF8" w:rsidRDefault="000A7EF8" w:rsidP="0067011F">
            <w:pPr>
              <w:pStyle w:val="NoSpacing"/>
              <w:jc w:val="both"/>
              <w:rPr>
                <w:rFonts w:ascii="Times New Roman" w:hAnsi="Times New Roman"/>
                <w:noProof/>
                <w:sz w:val="24"/>
                <w:szCs w:val="24"/>
              </w:rPr>
            </w:pPr>
            <w:r>
              <w:rPr>
                <w:rFonts w:ascii="Times New Roman" w:hAnsi="Times New Roman"/>
                <w:noProof/>
                <w:sz w:val="24"/>
                <w:szCs w:val="24"/>
              </w:rPr>
              <w:t>For the reason of smaller in size, the mobile charger has a different charging circuit than a normal battery charger circuit.</w:t>
            </w:r>
          </w:p>
          <w:p w14:paraId="2D9CADE6" w14:textId="0BC807A4" w:rsidR="000A7EF8" w:rsidRDefault="000A7EF8" w:rsidP="0067011F">
            <w:pPr>
              <w:pStyle w:val="NoSpacing"/>
              <w:jc w:val="both"/>
              <w:rPr>
                <w:rFonts w:ascii="Times New Roman" w:hAnsi="Times New Roman"/>
                <w:noProof/>
                <w:sz w:val="24"/>
                <w:szCs w:val="24"/>
              </w:rPr>
            </w:pPr>
            <w:r>
              <w:rPr>
                <w:rFonts w:ascii="Times New Roman" w:hAnsi="Times New Roman"/>
                <w:noProof/>
                <w:sz w:val="24"/>
                <w:szCs w:val="24"/>
              </w:rPr>
              <w:t>• At first, the 220-230V AC supply passes through the bridge rectifier which made by four diodes and then it rectified by the bridge rectifier.</w:t>
            </w:r>
          </w:p>
          <w:p w14:paraId="13D9CEE9" w14:textId="22D37076" w:rsidR="000A7EF8" w:rsidRDefault="000A7EF8" w:rsidP="0067011F">
            <w:pPr>
              <w:pStyle w:val="NoSpacing"/>
              <w:ind w:left="720"/>
              <w:jc w:val="both"/>
              <w:rPr>
                <w:rFonts w:ascii="Times New Roman" w:hAnsi="Times New Roman"/>
                <w:noProof/>
                <w:sz w:val="24"/>
                <w:szCs w:val="24"/>
              </w:rPr>
            </w:pPr>
            <w:r>
              <w:rPr>
                <w:rFonts w:ascii="Times New Roman" w:hAnsi="Times New Roman"/>
                <w:noProof/>
                <w:sz w:val="24"/>
                <w:szCs w:val="24"/>
              </w:rPr>
              <w:t>• The DC output is filtrated by a capacitor.</w:t>
            </w:r>
          </w:p>
          <w:p w14:paraId="248E1D5C" w14:textId="2702B9E6" w:rsidR="000A7EF8" w:rsidRDefault="000A7EF8" w:rsidP="0067011F">
            <w:pPr>
              <w:pStyle w:val="NoSpacing"/>
              <w:ind w:left="720"/>
              <w:jc w:val="both"/>
              <w:rPr>
                <w:rFonts w:ascii="Times New Roman" w:hAnsi="Times New Roman"/>
                <w:noProof/>
                <w:sz w:val="24"/>
                <w:szCs w:val="24"/>
              </w:rPr>
            </w:pPr>
            <w:r>
              <w:rPr>
                <w:rFonts w:ascii="Times New Roman" w:hAnsi="Times New Roman"/>
                <w:noProof/>
                <w:sz w:val="24"/>
                <w:szCs w:val="24"/>
              </w:rPr>
              <w:t>• Then 220-230V DC passing through the two transistors and being converted into a high-frequency AC signal.</w:t>
            </w:r>
          </w:p>
          <w:p w14:paraId="2EA26520" w14:textId="6CE3FBB8" w:rsidR="000A7EF8" w:rsidRDefault="000A7EF8" w:rsidP="0067011F">
            <w:pPr>
              <w:pStyle w:val="NoSpacing"/>
              <w:jc w:val="both"/>
              <w:rPr>
                <w:rFonts w:ascii="Times New Roman" w:hAnsi="Times New Roman"/>
                <w:noProof/>
                <w:sz w:val="24"/>
                <w:szCs w:val="24"/>
              </w:rPr>
            </w:pPr>
            <w:r>
              <w:rPr>
                <w:rFonts w:ascii="Times New Roman" w:hAnsi="Times New Roman"/>
                <w:noProof/>
                <w:sz w:val="24"/>
                <w:szCs w:val="24"/>
              </w:rPr>
              <w:t>• The high-frequency AC signals again passing through capacitors for power factor correction and filter which increases the efficiency of the circuit.</w:t>
            </w:r>
          </w:p>
          <w:p w14:paraId="013CA98C" w14:textId="50CE820D" w:rsidR="000A7EF8" w:rsidRDefault="000A7EF8" w:rsidP="000A7EF8">
            <w:pPr>
              <w:pStyle w:val="NoSpacing"/>
              <w:ind w:left="720"/>
              <w:jc w:val="both"/>
              <w:rPr>
                <w:rFonts w:ascii="Times New Roman" w:hAnsi="Times New Roman"/>
                <w:noProof/>
                <w:sz w:val="24"/>
                <w:szCs w:val="24"/>
              </w:rPr>
            </w:pPr>
            <w:r>
              <w:rPr>
                <w:rFonts w:ascii="Times New Roman" w:hAnsi="Times New Roman"/>
                <w:noProof/>
                <w:sz w:val="24"/>
                <w:szCs w:val="24"/>
              </w:rPr>
              <w:t>• Then the filtrate high-frequency AC signal goes to the pulse transformer which steps down the voltage to 5V.</w:t>
            </w:r>
          </w:p>
          <w:p w14:paraId="1D5FFF09" w14:textId="35DEE1DC" w:rsidR="000A7EF8" w:rsidRDefault="000A7EF8" w:rsidP="000A7EF8">
            <w:pPr>
              <w:pStyle w:val="NoSpacing"/>
              <w:jc w:val="both"/>
              <w:rPr>
                <w:rFonts w:ascii="Times New Roman" w:hAnsi="Times New Roman"/>
                <w:noProof/>
                <w:sz w:val="24"/>
                <w:szCs w:val="24"/>
              </w:rPr>
            </w:pPr>
            <w:r>
              <w:rPr>
                <w:rFonts w:ascii="Times New Roman" w:hAnsi="Times New Roman"/>
                <w:noProof/>
                <w:sz w:val="24"/>
                <w:szCs w:val="24"/>
              </w:rPr>
              <w:t>• The 5v AC is converted to DC by a diode.</w:t>
            </w:r>
          </w:p>
          <w:p w14:paraId="428B94FB" w14:textId="311EEFE8" w:rsidR="000A7EF8" w:rsidRDefault="000A7EF8" w:rsidP="000A7EF8">
            <w:pPr>
              <w:pStyle w:val="NoSpacing"/>
              <w:ind w:left="720"/>
              <w:jc w:val="both"/>
              <w:rPr>
                <w:rFonts w:ascii="Times New Roman" w:hAnsi="Times New Roman"/>
                <w:noProof/>
                <w:sz w:val="24"/>
                <w:szCs w:val="24"/>
              </w:rPr>
            </w:pPr>
            <w:r>
              <w:rPr>
                <w:rFonts w:ascii="Times New Roman" w:hAnsi="Times New Roman"/>
                <w:noProof/>
                <w:sz w:val="24"/>
                <w:szCs w:val="24"/>
              </w:rPr>
              <w:t>• The DC output is filtrated by a capacitor.</w:t>
            </w:r>
          </w:p>
          <w:p w14:paraId="0AE65E3E" w14:textId="7A1804C3" w:rsidR="000A7EF8" w:rsidRDefault="000A7EF8" w:rsidP="000A7EF8">
            <w:pPr>
              <w:pStyle w:val="NoSpacing"/>
              <w:jc w:val="both"/>
              <w:rPr>
                <w:rFonts w:ascii="Times New Roman" w:hAnsi="Times New Roman"/>
                <w:noProof/>
                <w:sz w:val="24"/>
                <w:szCs w:val="24"/>
              </w:rPr>
            </w:pPr>
            <w:r>
              <w:rPr>
                <w:rFonts w:ascii="Times New Roman" w:hAnsi="Times New Roman"/>
                <w:noProof/>
                <w:sz w:val="24"/>
                <w:szCs w:val="24"/>
              </w:rPr>
              <w:t>Then the pure DC is supplied to mobile for charge the battery.</w:t>
            </w:r>
          </w:p>
          <w:p w14:paraId="067BB61D" w14:textId="53062105" w:rsidR="000A7EF8" w:rsidRPr="003E4FCA" w:rsidRDefault="000A7EF8" w:rsidP="00AE0384">
            <w:pPr>
              <w:pStyle w:val="NoSpacing"/>
              <w:ind w:left="720"/>
              <w:jc w:val="both"/>
              <w:rPr>
                <w:rFonts w:ascii="Times New Roman" w:hAnsi="Times New Roman"/>
                <w:noProof/>
                <w:sz w:val="24"/>
                <w:szCs w:val="24"/>
              </w:rPr>
            </w:pPr>
            <w:r>
              <w:rPr>
                <w:rFonts w:ascii="Times New Roman" w:hAnsi="Times New Roman"/>
                <w:noProof/>
                <w:sz w:val="24"/>
                <w:szCs w:val="24"/>
              </w:rPr>
              <w:t xml:space="preserve"> </w:t>
            </w:r>
          </w:p>
          <w:p w14:paraId="60BCE678" w14:textId="0978DEC2" w:rsidR="00DD6E19" w:rsidRDefault="00032ECC">
            <w:pPr>
              <w:pStyle w:val="s65"/>
              <w:spacing w:before="0" w:beforeAutospacing="0" w:after="0" w:afterAutospacing="0"/>
              <w:jc w:val="both"/>
              <w:divId w:val="991254403"/>
              <w:rPr>
                <w:rFonts w:ascii="-webkit-standard" w:hAnsi="-webkit-standard"/>
                <w:color w:val="000000"/>
                <w:sz w:val="18"/>
                <w:szCs w:val="18"/>
              </w:rPr>
            </w:pPr>
            <w:r w:rsidRPr="003E4FCA">
              <w:t xml:space="preserve">2. </w:t>
            </w:r>
            <w:r w:rsidRPr="003E4FCA">
              <w:rPr>
                <w:noProof/>
              </w:rPr>
              <w:t>Explain the working principle  of Turbo- charger for mobile phones .</w:t>
            </w:r>
            <w:r w:rsidR="00DD6E19">
              <w:rPr>
                <w:color w:val="000000"/>
                <w:sz w:val="18"/>
                <w:szCs w:val="18"/>
              </w:rPr>
              <w:t xml:space="preserve"> </w:t>
            </w:r>
            <w:r w:rsidR="00DD6E19">
              <w:rPr>
                <w:rStyle w:val="s66"/>
                <w:color w:val="000000"/>
                <w:sz w:val="18"/>
                <w:szCs w:val="18"/>
              </w:rPr>
              <w:t>A Turbo Charger</w:t>
            </w:r>
            <w:r w:rsidR="00DD6E19">
              <w:rPr>
                <w:rStyle w:val="apple-converted-space"/>
                <w:color w:val="000000"/>
                <w:sz w:val="18"/>
                <w:szCs w:val="18"/>
              </w:rPr>
              <w:t> </w:t>
            </w:r>
            <w:r w:rsidR="00DD6E19">
              <w:rPr>
                <w:rStyle w:val="s66"/>
                <w:color w:val="000000"/>
                <w:sz w:val="18"/>
                <w:szCs w:val="18"/>
              </w:rPr>
              <w:t>communicates with the phone to know some details about battery, temperature and compatibility.</w:t>
            </w:r>
            <w:r w:rsidR="00DD6E19">
              <w:rPr>
                <w:rStyle w:val="apple-converted-space"/>
                <w:color w:val="000000"/>
                <w:sz w:val="18"/>
                <w:szCs w:val="18"/>
              </w:rPr>
              <w:t> </w:t>
            </w:r>
            <w:r w:rsidR="00DD6E19">
              <w:rPr>
                <w:rStyle w:val="s66"/>
                <w:color w:val="000000"/>
                <w:sz w:val="18"/>
                <w:szCs w:val="18"/>
              </w:rPr>
              <w:t>It then provides more voltage and current to the phone after calculating some facts.</w:t>
            </w:r>
            <w:r w:rsidR="00DD6E19">
              <w:rPr>
                <w:rStyle w:val="apple-converted-space"/>
                <w:color w:val="000000"/>
                <w:sz w:val="18"/>
                <w:szCs w:val="18"/>
              </w:rPr>
              <w:t> </w:t>
            </w:r>
            <w:r w:rsidR="00DD6E19">
              <w:rPr>
                <w:rStyle w:val="s66"/>
                <w:color w:val="000000"/>
                <w:sz w:val="18"/>
                <w:szCs w:val="18"/>
              </w:rPr>
              <w:t>It checks for the temperature and battery charging percentage to change voltage and current whenever required.</w:t>
            </w:r>
            <w:r w:rsidR="00DD6E19">
              <w:rPr>
                <w:rStyle w:val="apple-converted-space"/>
                <w:color w:val="000000"/>
                <w:sz w:val="18"/>
                <w:szCs w:val="18"/>
              </w:rPr>
              <w:t> </w:t>
            </w:r>
            <w:r w:rsidR="00DD6E19">
              <w:rPr>
                <w:rStyle w:val="s66"/>
                <w:color w:val="000000"/>
                <w:sz w:val="18"/>
                <w:szCs w:val="18"/>
              </w:rPr>
              <w:t>A</w:t>
            </w:r>
            <w:r w:rsidR="00DD6E19">
              <w:rPr>
                <w:rStyle w:val="apple-converted-space"/>
                <w:color w:val="000000"/>
                <w:sz w:val="18"/>
                <w:szCs w:val="18"/>
              </w:rPr>
              <w:t> </w:t>
            </w:r>
            <w:r w:rsidR="00DD6E19">
              <w:rPr>
                <w:rStyle w:val="s66"/>
                <w:color w:val="000000"/>
                <w:sz w:val="18"/>
                <w:szCs w:val="18"/>
              </w:rPr>
              <w:t>turbo charger provides charging to phone at high pace and adjusts its pace as per the conditions of phone and its battery. The power provided here changes as per the situation.</w:t>
            </w:r>
          </w:p>
          <w:p w14:paraId="49E278DD" w14:textId="77777777" w:rsidR="00DD6E19" w:rsidRDefault="00DD6E19">
            <w:pPr>
              <w:pStyle w:val="s65"/>
              <w:spacing w:before="0" w:beforeAutospacing="0" w:after="0" w:afterAutospacing="0"/>
              <w:jc w:val="both"/>
              <w:divId w:val="991254403"/>
              <w:rPr>
                <w:rFonts w:ascii="-webkit-standard" w:hAnsi="-webkit-standard"/>
                <w:color w:val="000000"/>
                <w:sz w:val="18"/>
                <w:szCs w:val="18"/>
              </w:rPr>
            </w:pPr>
            <w:r>
              <w:rPr>
                <w:rStyle w:val="s66"/>
                <w:color w:val="000000"/>
                <w:sz w:val="18"/>
                <w:szCs w:val="18"/>
              </w:rPr>
              <w:t>Turbo charging allows you to dump a lot of power into your battery by using higher-than-normal voltage until it reaches what's called "saturation" - usually around 60-80% charge depending on how the phone's power management is configured. At that point, the phone's power controller scales back the amount of power it's receiving and your phone will begin to charge more and more slowly as it approaches 100%.</w:t>
            </w:r>
            <w:r>
              <w:rPr>
                <w:rStyle w:val="apple-converted-space"/>
                <w:color w:val="000000"/>
                <w:sz w:val="18"/>
                <w:szCs w:val="18"/>
              </w:rPr>
              <w:t> </w:t>
            </w:r>
            <w:r>
              <w:rPr>
                <w:rStyle w:val="s66"/>
                <w:color w:val="000000"/>
                <w:sz w:val="18"/>
                <w:szCs w:val="18"/>
              </w:rPr>
              <w:t xml:space="preserve">Turbo charging allows your phone to intelligently scale the amount of power it takes from the </w:t>
            </w:r>
            <w:r>
              <w:rPr>
                <w:rStyle w:val="s66"/>
                <w:color w:val="000000"/>
                <w:sz w:val="18"/>
                <w:szCs w:val="18"/>
              </w:rPr>
              <w:lastRenderedPageBreak/>
              <w:t>charger based on the current charge state of the battery.</w:t>
            </w:r>
          </w:p>
          <w:p w14:paraId="25329608" w14:textId="10438603" w:rsidR="00032ECC" w:rsidRPr="003E4FCA" w:rsidRDefault="00032ECC" w:rsidP="00032ECC">
            <w:pPr>
              <w:pStyle w:val="NoSpacing"/>
              <w:jc w:val="both"/>
              <w:rPr>
                <w:rFonts w:ascii="Times New Roman" w:hAnsi="Times New Roman"/>
                <w:sz w:val="24"/>
                <w:szCs w:val="24"/>
              </w:rPr>
            </w:pPr>
          </w:p>
          <w:p w14:paraId="4EB6C1B7" w14:textId="75061646" w:rsidR="001024A8" w:rsidRDefault="00032ECC">
            <w:pPr>
              <w:pStyle w:val="s65"/>
              <w:spacing w:before="0" w:beforeAutospacing="0" w:after="0" w:afterAutospacing="0"/>
              <w:jc w:val="both"/>
              <w:divId w:val="781461291"/>
              <w:rPr>
                <w:rStyle w:val="s66"/>
                <w:color w:val="000000"/>
                <w:sz w:val="18"/>
                <w:szCs w:val="18"/>
              </w:rPr>
            </w:pPr>
            <w:r w:rsidRPr="003E4FCA">
              <w:rPr>
                <w:noProof/>
              </w:rPr>
              <w:t xml:space="preserve">3. State commonly used types of mobile phone batteries. </w:t>
            </w:r>
          </w:p>
          <w:p w14:paraId="137E9FFA" w14:textId="77777777" w:rsidR="001024A8" w:rsidRDefault="001024A8">
            <w:pPr>
              <w:pStyle w:val="s65"/>
              <w:spacing w:before="0" w:beforeAutospacing="0" w:after="0" w:afterAutospacing="0"/>
              <w:jc w:val="both"/>
              <w:divId w:val="572472349"/>
              <w:rPr>
                <w:rFonts w:ascii="-webkit-standard" w:hAnsi="-webkit-standard"/>
                <w:color w:val="000000"/>
                <w:sz w:val="18"/>
                <w:szCs w:val="18"/>
              </w:rPr>
            </w:pPr>
            <w:r>
              <w:rPr>
                <w:rStyle w:val="s66"/>
                <w:color w:val="000000"/>
                <w:sz w:val="18"/>
                <w:szCs w:val="18"/>
              </w:rPr>
              <w:t>There are</w:t>
            </w:r>
            <w:r>
              <w:rPr>
                <w:rStyle w:val="apple-converted-space"/>
                <w:color w:val="000000"/>
                <w:sz w:val="18"/>
                <w:szCs w:val="18"/>
              </w:rPr>
              <w:t> </w:t>
            </w:r>
            <w:r>
              <w:rPr>
                <w:rStyle w:val="s66"/>
                <w:color w:val="000000"/>
                <w:sz w:val="18"/>
                <w:szCs w:val="18"/>
              </w:rPr>
              <w:t>two</w:t>
            </w:r>
            <w:r>
              <w:rPr>
                <w:rStyle w:val="apple-converted-space"/>
                <w:color w:val="000000"/>
                <w:sz w:val="18"/>
                <w:szCs w:val="18"/>
              </w:rPr>
              <w:t> </w:t>
            </w:r>
            <w:r>
              <w:rPr>
                <w:rStyle w:val="s66"/>
                <w:color w:val="000000"/>
                <w:sz w:val="18"/>
                <w:szCs w:val="18"/>
              </w:rPr>
              <w:t>very commonly used</w:t>
            </w:r>
            <w:r>
              <w:rPr>
                <w:rStyle w:val="apple-converted-space"/>
                <w:color w:val="000000"/>
                <w:sz w:val="18"/>
                <w:szCs w:val="18"/>
              </w:rPr>
              <w:t> </w:t>
            </w:r>
            <w:r>
              <w:rPr>
                <w:rStyle w:val="s66"/>
                <w:color w:val="000000"/>
                <w:sz w:val="18"/>
                <w:szCs w:val="18"/>
              </w:rPr>
              <w:t>types of batteries used in modern cell phones-</w:t>
            </w:r>
            <w:r>
              <w:rPr>
                <w:rStyle w:val="apple-converted-space"/>
                <w:color w:val="000000"/>
                <w:sz w:val="18"/>
                <w:szCs w:val="18"/>
              </w:rPr>
              <w:t> </w:t>
            </w:r>
            <w:r>
              <w:rPr>
                <w:rStyle w:val="s70"/>
                <w:i/>
                <w:iCs/>
                <w:color w:val="000000"/>
                <w:sz w:val="18"/>
                <w:szCs w:val="18"/>
              </w:rPr>
              <w:t>Lithium Polymer and Lithium Ion.</w:t>
            </w:r>
          </w:p>
          <w:p w14:paraId="7BCBE7F9" w14:textId="77777777" w:rsidR="001024A8" w:rsidRDefault="001024A8">
            <w:pPr>
              <w:pStyle w:val="s65"/>
              <w:spacing w:before="0" w:beforeAutospacing="0" w:after="0" w:afterAutospacing="0"/>
              <w:jc w:val="both"/>
              <w:divId w:val="572472349"/>
              <w:rPr>
                <w:rFonts w:ascii="-webkit-standard" w:hAnsi="-webkit-standard"/>
                <w:color w:val="000000"/>
                <w:sz w:val="18"/>
                <w:szCs w:val="18"/>
              </w:rPr>
            </w:pPr>
            <w:r>
              <w:rPr>
                <w:rStyle w:val="s66"/>
                <w:color w:val="000000"/>
                <w:sz w:val="18"/>
                <w:szCs w:val="18"/>
              </w:rPr>
              <w:t>Lithium-ion batteries are found not just on smartphones but on laptops, PDAs, cars, and iPods. Most smartphone brands including Samsung, iPhone, Infinix, Nokia use lithium-ion batteries.</w:t>
            </w:r>
            <w:r>
              <w:rPr>
                <w:rStyle w:val="apple-converted-space"/>
                <w:color w:val="000000"/>
                <w:sz w:val="18"/>
                <w:szCs w:val="18"/>
              </w:rPr>
              <w:t> </w:t>
            </w:r>
            <w:r>
              <w:rPr>
                <w:rStyle w:val="s66"/>
                <w:color w:val="000000"/>
                <w:sz w:val="18"/>
                <w:szCs w:val="18"/>
              </w:rPr>
              <w:t>Lithium Polymer batteries are used in most modern gadgets and most of the new flagship devices.</w:t>
            </w:r>
          </w:p>
          <w:p w14:paraId="059182AE" w14:textId="77777777" w:rsidR="001024A8" w:rsidRDefault="001024A8">
            <w:pPr>
              <w:pStyle w:val="s65"/>
              <w:spacing w:before="0" w:beforeAutospacing="0" w:after="0" w:afterAutospacing="0"/>
              <w:jc w:val="both"/>
              <w:divId w:val="781461291"/>
              <w:rPr>
                <w:rFonts w:ascii="-webkit-standard" w:hAnsi="-webkit-standard"/>
                <w:color w:val="000000"/>
                <w:sz w:val="18"/>
                <w:szCs w:val="18"/>
              </w:rPr>
            </w:pPr>
          </w:p>
          <w:p w14:paraId="20B265E2" w14:textId="54327A66" w:rsidR="00032ECC" w:rsidRPr="003E4FCA" w:rsidRDefault="00032ECC" w:rsidP="00032ECC">
            <w:pPr>
              <w:pStyle w:val="NoSpacing"/>
              <w:jc w:val="both"/>
              <w:rPr>
                <w:rFonts w:ascii="Times New Roman" w:hAnsi="Times New Roman"/>
                <w:noProof/>
                <w:sz w:val="24"/>
                <w:szCs w:val="24"/>
              </w:rPr>
            </w:pPr>
          </w:p>
          <w:p w14:paraId="6996CAF4" w14:textId="6C1E9757" w:rsidR="001024A8" w:rsidRDefault="00032ECC" w:rsidP="001024A8">
            <w:pPr>
              <w:ind w:hanging="270"/>
              <w:jc w:val="both"/>
              <w:divId w:val="2021932794"/>
              <w:rPr>
                <w:rFonts w:ascii="Times New Roman" w:eastAsiaTheme="minorEastAsia" w:hAnsi="Times New Roman" w:cs="Times New Roman"/>
                <w:color w:val="000000"/>
                <w:sz w:val="18"/>
                <w:szCs w:val="18"/>
                <w:lang w:val="en-IN"/>
              </w:rPr>
            </w:pPr>
            <w:r w:rsidRPr="003E4FCA">
              <w:rPr>
                <w:rFonts w:ascii="Times New Roman" w:hAnsi="Times New Roman"/>
                <w:noProof/>
                <w:sz w:val="24"/>
                <w:szCs w:val="24"/>
              </w:rPr>
              <w:t>4.Explain how to maximize Battery Performance/ Battery life of your mobile phone?</w:t>
            </w:r>
            <w:r w:rsidR="001024A8">
              <w:rPr>
                <w:color w:val="000000"/>
                <w:sz w:val="18"/>
                <w:szCs w:val="18"/>
              </w:rPr>
              <w:t xml:space="preserve"> </w:t>
            </w:r>
          </w:p>
          <w:p w14:paraId="292FA570" w14:textId="77777777" w:rsidR="001024A8" w:rsidRPr="001024A8" w:rsidRDefault="001024A8" w:rsidP="001024A8">
            <w:pPr>
              <w:jc w:val="both"/>
              <w:divId w:val="353675"/>
              <w:rPr>
                <w:rFonts w:ascii="-webkit-standard" w:eastAsiaTheme="minorEastAsia" w:hAnsi="-webkit-standard" w:cs="Times New Roman"/>
                <w:color w:val="000000"/>
                <w:sz w:val="18"/>
                <w:szCs w:val="18"/>
                <w:lang w:val="en-IN"/>
              </w:rPr>
            </w:pPr>
            <w:r w:rsidRPr="001024A8">
              <w:rPr>
                <w:rFonts w:ascii="Times New Roman" w:eastAsiaTheme="minorEastAsia" w:hAnsi="Times New Roman" w:cs="Times New Roman"/>
                <w:color w:val="000000"/>
                <w:sz w:val="18"/>
                <w:szCs w:val="18"/>
                <w:lang w:val="en-IN"/>
              </w:rPr>
              <w:t>The battery life of a mobile phone can be maximised as follows-</w:t>
            </w:r>
          </w:p>
          <w:p w14:paraId="23EA86CA" w14:textId="77777777" w:rsidR="001024A8" w:rsidRPr="001024A8" w:rsidRDefault="001024A8" w:rsidP="001024A8">
            <w:pPr>
              <w:ind w:hanging="270"/>
              <w:jc w:val="both"/>
              <w:divId w:val="1673486415"/>
              <w:rPr>
                <w:rFonts w:ascii="-webkit-standard" w:eastAsia="Times New Roman" w:hAnsi="-webkit-standard" w:cs="Times New Roman"/>
                <w:color w:val="000000"/>
                <w:sz w:val="18"/>
                <w:szCs w:val="18"/>
                <w:lang w:val="en-IN"/>
              </w:rPr>
            </w:pPr>
            <w:r w:rsidRPr="001024A8">
              <w:rPr>
                <w:rFonts w:ascii="Symbol" w:eastAsia="Times New Roman" w:hAnsi="Symbol" w:cs="Times New Roman"/>
                <w:color w:val="000000"/>
                <w:sz w:val="18"/>
                <w:szCs w:val="18"/>
                <w:lang w:val="en-IN"/>
              </w:rPr>
              <w:t>• </w:t>
            </w:r>
            <w:r w:rsidRPr="001024A8">
              <w:rPr>
                <w:rFonts w:ascii="Times New Roman" w:eastAsia="Times New Roman" w:hAnsi="Times New Roman" w:cs="Times New Roman"/>
                <w:color w:val="000000"/>
                <w:sz w:val="18"/>
                <w:szCs w:val="18"/>
                <w:lang w:val="en-IN"/>
              </w:rPr>
              <w:t>Phones should be kept out of direct sunlight for prolonged periods, especially in summer when surface temperatures can increase to above 70℃.</w:t>
            </w:r>
          </w:p>
          <w:p w14:paraId="7741C9B2" w14:textId="77777777" w:rsidR="001024A8" w:rsidRPr="001024A8" w:rsidRDefault="001024A8" w:rsidP="001024A8">
            <w:pPr>
              <w:ind w:hanging="270"/>
              <w:jc w:val="both"/>
              <w:divId w:val="1628657052"/>
              <w:rPr>
                <w:rFonts w:ascii="-webkit-standard" w:eastAsia="Times New Roman" w:hAnsi="-webkit-standard" w:cs="Times New Roman"/>
                <w:color w:val="000000"/>
                <w:sz w:val="18"/>
                <w:szCs w:val="18"/>
                <w:lang w:val="en-IN"/>
              </w:rPr>
            </w:pPr>
            <w:r w:rsidRPr="001024A8">
              <w:rPr>
                <w:rFonts w:ascii="Symbol" w:eastAsia="Times New Roman" w:hAnsi="Symbol" w:cs="Times New Roman"/>
                <w:color w:val="000000"/>
                <w:sz w:val="18"/>
                <w:szCs w:val="18"/>
                <w:lang w:val="en-IN"/>
              </w:rPr>
              <w:t>• </w:t>
            </w:r>
            <w:r w:rsidRPr="001024A8">
              <w:rPr>
                <w:rFonts w:ascii="Times New Roman" w:eastAsia="Times New Roman" w:hAnsi="Times New Roman" w:cs="Times New Roman"/>
                <w:color w:val="000000"/>
                <w:sz w:val="18"/>
                <w:szCs w:val="18"/>
                <w:lang w:val="en-IN"/>
              </w:rPr>
              <w:t>The easiest way to conserve battery life while maintaining full function is to reduce the brightness of the screen. For devices that have an organic light emitting diode (OLED) display, you can also use the “light on dark” option for viewing.</w:t>
            </w:r>
          </w:p>
          <w:p w14:paraId="31E3BB75" w14:textId="77777777" w:rsidR="001024A8" w:rsidRPr="001024A8" w:rsidRDefault="001024A8" w:rsidP="001024A8">
            <w:pPr>
              <w:ind w:hanging="270"/>
              <w:jc w:val="both"/>
              <w:divId w:val="1400519630"/>
              <w:rPr>
                <w:rFonts w:ascii="-webkit-standard" w:eastAsia="Times New Roman" w:hAnsi="-webkit-standard" w:cs="Times New Roman"/>
                <w:color w:val="000000"/>
                <w:sz w:val="18"/>
                <w:szCs w:val="18"/>
                <w:lang w:val="en-IN"/>
              </w:rPr>
            </w:pPr>
            <w:r w:rsidRPr="001024A8">
              <w:rPr>
                <w:rFonts w:ascii="Symbol" w:eastAsia="Times New Roman" w:hAnsi="Symbol" w:cs="Times New Roman"/>
                <w:color w:val="000000"/>
                <w:sz w:val="18"/>
                <w:szCs w:val="18"/>
                <w:lang w:val="en-IN"/>
              </w:rPr>
              <w:t>• </w:t>
            </w:r>
            <w:r w:rsidRPr="001024A8">
              <w:rPr>
                <w:rFonts w:ascii="Times New Roman" w:eastAsia="Times New Roman" w:hAnsi="Times New Roman" w:cs="Times New Roman"/>
                <w:color w:val="000000"/>
                <w:sz w:val="18"/>
                <w:szCs w:val="18"/>
                <w:lang w:val="en-IN"/>
              </w:rPr>
              <w:t>To maximize the battery capacity in the future we should avoid that 0% battery mark altogether, while also keeping those batteries at least partially charged if storing them for a prolonged period of time to avoid deep discharge.</w:t>
            </w:r>
          </w:p>
          <w:p w14:paraId="089B52D8" w14:textId="77777777" w:rsidR="001024A8" w:rsidRPr="001024A8" w:rsidRDefault="001024A8" w:rsidP="001024A8">
            <w:pPr>
              <w:ind w:hanging="270"/>
              <w:jc w:val="both"/>
              <w:divId w:val="2045860031"/>
              <w:rPr>
                <w:rFonts w:ascii="-webkit-standard" w:eastAsia="Times New Roman" w:hAnsi="-webkit-standard" w:cs="Times New Roman"/>
                <w:color w:val="000000"/>
                <w:sz w:val="18"/>
                <w:szCs w:val="18"/>
                <w:lang w:val="en-IN"/>
              </w:rPr>
            </w:pPr>
            <w:r w:rsidRPr="001024A8">
              <w:rPr>
                <w:rFonts w:ascii="Symbol" w:eastAsia="Times New Roman" w:hAnsi="Symbol" w:cs="Times New Roman"/>
                <w:color w:val="000000"/>
                <w:sz w:val="18"/>
                <w:szCs w:val="18"/>
                <w:lang w:val="en-IN"/>
              </w:rPr>
              <w:t>• </w:t>
            </w:r>
            <w:r w:rsidRPr="001024A8">
              <w:rPr>
                <w:rFonts w:ascii="Times New Roman" w:eastAsia="Times New Roman" w:hAnsi="Times New Roman" w:cs="Times New Roman"/>
                <w:color w:val="000000"/>
                <w:sz w:val="18"/>
                <w:szCs w:val="18"/>
                <w:lang w:val="en-IN"/>
              </w:rPr>
              <w:t>Charging at lower rates allows more complete shuttling to occur, which enhances the battery’s charge capacity. Therefore, charging up your phone in that 30% to 80% range keeps the voltage lower and might slightly prolong the battery’s lifespan.</w:t>
            </w:r>
          </w:p>
          <w:p w14:paraId="49C5EC0E" w14:textId="77777777" w:rsidR="001024A8" w:rsidRPr="001024A8" w:rsidRDefault="001024A8" w:rsidP="001024A8">
            <w:pPr>
              <w:ind w:hanging="270"/>
              <w:jc w:val="both"/>
              <w:divId w:val="1072194670"/>
              <w:rPr>
                <w:rFonts w:ascii="-webkit-standard" w:eastAsia="Times New Roman" w:hAnsi="-webkit-standard" w:cs="Times New Roman"/>
                <w:color w:val="000000"/>
                <w:sz w:val="18"/>
                <w:szCs w:val="18"/>
                <w:lang w:val="en-IN"/>
              </w:rPr>
            </w:pPr>
            <w:r w:rsidRPr="001024A8">
              <w:rPr>
                <w:rFonts w:ascii="Symbol" w:eastAsia="Times New Roman" w:hAnsi="Symbol" w:cs="Times New Roman"/>
                <w:color w:val="000000"/>
                <w:sz w:val="18"/>
                <w:szCs w:val="18"/>
                <w:lang w:val="en-IN"/>
              </w:rPr>
              <w:t>• </w:t>
            </w:r>
            <w:r w:rsidRPr="001024A8">
              <w:rPr>
                <w:rFonts w:ascii="Times New Roman" w:eastAsia="Times New Roman" w:hAnsi="Times New Roman" w:cs="Times New Roman"/>
                <w:color w:val="000000"/>
                <w:sz w:val="18"/>
                <w:szCs w:val="18"/>
                <w:lang w:val="en-IN"/>
              </w:rPr>
              <w:t>Use Airplane Mode. When turning off all such auxiliary functions due to this mode, the device will use only up to 5% of its usual energy consumption with the screen off. For comparison, simply having your device in idle can still use more than 15%.</w:t>
            </w:r>
          </w:p>
          <w:p w14:paraId="48FDA8C8" w14:textId="77777777" w:rsidR="001024A8" w:rsidRPr="001024A8" w:rsidRDefault="001024A8" w:rsidP="001024A8">
            <w:pPr>
              <w:ind w:hanging="270"/>
              <w:jc w:val="both"/>
              <w:divId w:val="1696807990"/>
              <w:rPr>
                <w:rFonts w:ascii="-webkit-standard" w:eastAsia="Times New Roman" w:hAnsi="-webkit-standard" w:cs="Times New Roman"/>
                <w:color w:val="000000"/>
                <w:sz w:val="18"/>
                <w:szCs w:val="18"/>
                <w:lang w:val="en-IN"/>
              </w:rPr>
            </w:pPr>
            <w:r w:rsidRPr="001024A8">
              <w:rPr>
                <w:rFonts w:ascii="Symbol" w:eastAsia="Times New Roman" w:hAnsi="Symbol" w:cs="Times New Roman"/>
                <w:color w:val="000000"/>
                <w:sz w:val="18"/>
                <w:szCs w:val="18"/>
                <w:lang w:val="en-IN"/>
              </w:rPr>
              <w:t>• </w:t>
            </w:r>
            <w:r w:rsidRPr="001024A8">
              <w:rPr>
                <w:rFonts w:ascii="Times New Roman" w:eastAsia="Times New Roman" w:hAnsi="Times New Roman" w:cs="Times New Roman"/>
                <w:color w:val="000000"/>
                <w:sz w:val="18"/>
                <w:szCs w:val="18"/>
                <w:lang w:val="en-IN"/>
              </w:rPr>
              <w:t>Avoid charging overnight or in a cradle during the day because continuous trickle charging of a full battery can cause plating of the metallic lithium, which reduces stability in the long term and can, in rare cases, lead to system-wide malfunctions and reboots. Secondly, it leaves the battery at a higher stress voltage when at 100%. Third, and most important, it creates excess heat caused by wasted power dissipation.</w:t>
            </w:r>
          </w:p>
          <w:p w14:paraId="6CA0D957" w14:textId="77777777" w:rsidR="001024A8" w:rsidRPr="001024A8" w:rsidRDefault="001024A8" w:rsidP="001024A8">
            <w:pPr>
              <w:ind w:hanging="270"/>
              <w:jc w:val="both"/>
              <w:divId w:val="2021932794"/>
              <w:rPr>
                <w:rFonts w:ascii="-webkit-standard" w:eastAsia="Times New Roman" w:hAnsi="-webkit-standard" w:cs="Times New Roman"/>
                <w:color w:val="000000"/>
                <w:sz w:val="18"/>
                <w:szCs w:val="18"/>
                <w:lang w:val="en-IN"/>
              </w:rPr>
            </w:pPr>
          </w:p>
          <w:p w14:paraId="76FB52AF" w14:textId="58F4E3B5" w:rsidR="00032ECC" w:rsidRPr="003E4FCA" w:rsidRDefault="00032ECC" w:rsidP="00032ECC">
            <w:pPr>
              <w:pStyle w:val="NoSpacing"/>
              <w:jc w:val="both"/>
              <w:rPr>
                <w:rFonts w:ascii="Times New Roman" w:hAnsi="Times New Roman"/>
                <w:noProof/>
                <w:sz w:val="24"/>
                <w:szCs w:val="24"/>
              </w:rPr>
            </w:pPr>
          </w:p>
          <w:p w14:paraId="1C25FC5C" w14:textId="3EBE6256" w:rsidR="001E19B1" w:rsidRDefault="00032ECC" w:rsidP="00A2128D">
            <w:pPr>
              <w:pStyle w:val="NoSpacing"/>
              <w:jc w:val="both"/>
              <w:rPr>
                <w:rFonts w:ascii="Times New Roman" w:hAnsi="Times New Roman"/>
                <w:iCs/>
                <w:sz w:val="24"/>
                <w:szCs w:val="24"/>
              </w:rPr>
            </w:pPr>
            <w:r w:rsidRPr="003E4FCA">
              <w:rPr>
                <w:rFonts w:ascii="Times New Roman" w:hAnsi="Times New Roman"/>
                <w:noProof/>
                <w:sz w:val="24"/>
                <w:szCs w:val="24"/>
              </w:rPr>
              <w:t>5. Write important specifications of Voltage regulator IC 7805</w:t>
            </w:r>
          </w:p>
          <w:tbl>
            <w:tblPr>
              <w:tblW w:w="0" w:type="auto"/>
              <w:tblCellMar>
                <w:top w:w="15" w:type="dxa"/>
                <w:left w:w="15" w:type="dxa"/>
                <w:bottom w:w="15" w:type="dxa"/>
                <w:right w:w="15" w:type="dxa"/>
              </w:tblCellMar>
              <w:tblLook w:val="04A0" w:firstRow="1" w:lastRow="0" w:firstColumn="1" w:lastColumn="0" w:noHBand="0" w:noVBand="1"/>
            </w:tblPr>
            <w:tblGrid>
              <w:gridCol w:w="7225"/>
            </w:tblGrid>
            <w:tr w:rsidR="0065654B" w:rsidRPr="0065654B" w14:paraId="0B0EC52B" w14:textId="77777777">
              <w:trPr>
                <w:divId w:val="781849785"/>
              </w:trPr>
              <w:tc>
                <w:tcPr>
                  <w:tcW w:w="0" w:type="auto"/>
                  <w:hideMark/>
                </w:tcPr>
                <w:p w14:paraId="2FEC2643" w14:textId="77777777" w:rsidR="0065654B" w:rsidRPr="0065654B" w:rsidRDefault="0065654B" w:rsidP="0065654B">
                  <w:pPr>
                    <w:spacing w:after="0" w:line="240" w:lineRule="auto"/>
                    <w:jc w:val="both"/>
                    <w:divId w:val="1386560253"/>
                    <w:rPr>
                      <w:rFonts w:ascii="-webkit-standard" w:eastAsiaTheme="minorEastAsia" w:hAnsi="-webkit-standard" w:cs="Times New Roman"/>
                      <w:sz w:val="18"/>
                      <w:szCs w:val="18"/>
                      <w:lang w:val="en-IN"/>
                    </w:rPr>
                  </w:pPr>
                  <w:r w:rsidRPr="0065654B">
                    <w:rPr>
                      <w:rFonts w:ascii="Times New Roman" w:eastAsiaTheme="minorEastAsia" w:hAnsi="Times New Roman" w:cs="Times New Roman"/>
                      <w:sz w:val="18"/>
                      <w:szCs w:val="18"/>
                      <w:lang w:val="en-IN"/>
                    </w:rPr>
                    <w:t>Important specification of Voltage regulator IC 7805 are-</w:t>
                  </w:r>
                </w:p>
                <w:p w14:paraId="11849795" w14:textId="77777777" w:rsidR="0065654B" w:rsidRPr="0065654B" w:rsidRDefault="0065654B" w:rsidP="0065654B">
                  <w:pPr>
                    <w:spacing w:after="0" w:line="240" w:lineRule="auto"/>
                    <w:ind w:hanging="270"/>
                    <w:jc w:val="both"/>
                    <w:divId w:val="184827073"/>
                    <w:rPr>
                      <w:rFonts w:ascii="-webkit-standard" w:eastAsia="Times New Roman" w:hAnsi="-webkit-standard" w:cs="Times New Roman"/>
                      <w:sz w:val="18"/>
                      <w:szCs w:val="18"/>
                      <w:lang w:val="en-IN"/>
                    </w:rPr>
                  </w:pPr>
                  <w:r w:rsidRPr="0065654B">
                    <w:rPr>
                      <w:rFonts w:ascii="Symbol" w:eastAsia="Times New Roman" w:hAnsi="Symbol" w:cs="Times New Roman"/>
                      <w:sz w:val="18"/>
                      <w:szCs w:val="18"/>
                      <w:lang w:val="en-IN"/>
                    </w:rPr>
                    <w:t>• </w:t>
                  </w:r>
                  <w:r w:rsidRPr="0065654B">
                    <w:rPr>
                      <w:rFonts w:ascii="Times New Roman" w:eastAsia="Times New Roman" w:hAnsi="Times New Roman" w:cs="Times New Roman"/>
                      <w:sz w:val="18"/>
                      <w:szCs w:val="18"/>
                      <w:lang w:val="en-IN"/>
                    </w:rPr>
                    <w:t>5V Positive Voltage Regulator </w:t>
                  </w:r>
                  <w:r w:rsidRPr="0065654B">
                    <w:rPr>
                      <w:rFonts w:ascii="Times New Roman" w:eastAsia="Times New Roman" w:hAnsi="Times New Roman" w:cs="Times New Roman"/>
                      <w:color w:val="303030"/>
                      <w:sz w:val="18"/>
                      <w:szCs w:val="18"/>
                      <w:lang w:val="en-IN"/>
                    </w:rPr>
                    <w:t>to power microcontrollers and sensors in most of the projects.</w:t>
                  </w:r>
                </w:p>
                <w:p w14:paraId="26B7EE4C" w14:textId="77777777" w:rsidR="0065654B" w:rsidRPr="0065654B" w:rsidRDefault="0065654B" w:rsidP="0065654B">
                  <w:pPr>
                    <w:spacing w:after="0" w:line="240" w:lineRule="auto"/>
                    <w:ind w:hanging="270"/>
                    <w:jc w:val="both"/>
                    <w:divId w:val="1287273679"/>
                    <w:rPr>
                      <w:rFonts w:ascii="-webkit-standard" w:eastAsia="Times New Roman" w:hAnsi="-webkit-standard" w:cs="Times New Roman"/>
                      <w:sz w:val="18"/>
                      <w:szCs w:val="18"/>
                      <w:lang w:val="en-IN"/>
                    </w:rPr>
                  </w:pPr>
                  <w:r w:rsidRPr="0065654B">
                    <w:rPr>
                      <w:rFonts w:ascii="Symbol" w:eastAsia="Times New Roman" w:hAnsi="Symbol" w:cs="Times New Roman"/>
                      <w:sz w:val="18"/>
                      <w:szCs w:val="18"/>
                      <w:lang w:val="en-IN"/>
                    </w:rPr>
                    <w:t>• </w:t>
                  </w:r>
                  <w:r w:rsidRPr="0065654B">
                    <w:rPr>
                      <w:rFonts w:ascii="Times New Roman" w:eastAsia="Times New Roman" w:hAnsi="Times New Roman" w:cs="Times New Roman"/>
                      <w:sz w:val="18"/>
                      <w:szCs w:val="18"/>
                      <w:lang w:val="en-IN"/>
                    </w:rPr>
                    <w:t>Minimum Input Voltage is 7V.</w:t>
                  </w:r>
                </w:p>
                <w:p w14:paraId="793D91CD" w14:textId="77777777" w:rsidR="0065654B" w:rsidRPr="0065654B" w:rsidRDefault="0065654B" w:rsidP="0065654B">
                  <w:pPr>
                    <w:spacing w:after="0" w:line="240" w:lineRule="auto"/>
                    <w:ind w:hanging="270"/>
                    <w:jc w:val="both"/>
                    <w:divId w:val="1951273648"/>
                    <w:rPr>
                      <w:rFonts w:ascii="-webkit-standard" w:eastAsia="Times New Roman" w:hAnsi="-webkit-standard" w:cs="Times New Roman"/>
                      <w:sz w:val="18"/>
                      <w:szCs w:val="18"/>
                      <w:lang w:val="en-IN"/>
                    </w:rPr>
                  </w:pPr>
                  <w:r w:rsidRPr="0065654B">
                    <w:rPr>
                      <w:rFonts w:ascii="Symbol" w:eastAsia="Times New Roman" w:hAnsi="Symbol" w:cs="Times New Roman"/>
                      <w:sz w:val="18"/>
                      <w:szCs w:val="18"/>
                      <w:lang w:val="en-IN"/>
                    </w:rPr>
                    <w:t>• </w:t>
                  </w:r>
                  <w:r w:rsidRPr="0065654B">
                    <w:rPr>
                      <w:rFonts w:ascii="Times New Roman" w:eastAsia="Times New Roman" w:hAnsi="Times New Roman" w:cs="Times New Roman"/>
                      <w:sz w:val="18"/>
                      <w:szCs w:val="18"/>
                      <w:lang w:val="en-IN"/>
                    </w:rPr>
                    <w:t>Maximum Input Voltage is 25V.</w:t>
                  </w:r>
                </w:p>
                <w:p w14:paraId="4A0F6E84" w14:textId="77777777" w:rsidR="0065654B" w:rsidRPr="0065654B" w:rsidRDefault="0065654B" w:rsidP="0065654B">
                  <w:pPr>
                    <w:spacing w:after="0" w:line="240" w:lineRule="auto"/>
                    <w:ind w:hanging="270"/>
                    <w:jc w:val="both"/>
                    <w:divId w:val="2004159169"/>
                    <w:rPr>
                      <w:rFonts w:ascii="-webkit-standard" w:eastAsia="Times New Roman" w:hAnsi="-webkit-standard" w:cs="Times New Roman"/>
                      <w:sz w:val="18"/>
                      <w:szCs w:val="18"/>
                      <w:lang w:val="en-IN"/>
                    </w:rPr>
                  </w:pPr>
                  <w:r w:rsidRPr="0065654B">
                    <w:rPr>
                      <w:rFonts w:ascii="Symbol" w:eastAsia="Times New Roman" w:hAnsi="Symbol" w:cs="Times New Roman"/>
                      <w:sz w:val="18"/>
                      <w:szCs w:val="18"/>
                      <w:lang w:val="en-IN"/>
                    </w:rPr>
                    <w:t>• </w:t>
                  </w:r>
                  <w:r w:rsidRPr="0065654B">
                    <w:rPr>
                      <w:rFonts w:ascii="Times New Roman" w:eastAsia="Times New Roman" w:hAnsi="Times New Roman" w:cs="Times New Roman"/>
                      <w:sz w:val="18"/>
                      <w:szCs w:val="18"/>
                      <w:lang w:val="en-IN"/>
                    </w:rPr>
                    <w:t>Operating current(IQ) is 5mA.     </w:t>
                  </w:r>
                </w:p>
                <w:p w14:paraId="4D0FA055" w14:textId="77777777" w:rsidR="0065654B" w:rsidRPr="0065654B" w:rsidRDefault="0065654B" w:rsidP="0065654B">
                  <w:pPr>
                    <w:spacing w:after="0" w:line="240" w:lineRule="auto"/>
                    <w:ind w:hanging="270"/>
                    <w:jc w:val="both"/>
                    <w:divId w:val="511795863"/>
                    <w:rPr>
                      <w:rFonts w:ascii="-webkit-standard" w:eastAsia="Times New Roman" w:hAnsi="-webkit-standard" w:cs="Times New Roman"/>
                      <w:sz w:val="18"/>
                      <w:szCs w:val="18"/>
                      <w:lang w:val="en-IN"/>
                    </w:rPr>
                  </w:pPr>
                  <w:r w:rsidRPr="0065654B">
                    <w:rPr>
                      <w:rFonts w:ascii="Symbol" w:eastAsia="Times New Roman" w:hAnsi="Symbol" w:cs="Times New Roman"/>
                      <w:sz w:val="18"/>
                      <w:szCs w:val="18"/>
                      <w:lang w:val="en-IN"/>
                    </w:rPr>
                    <w:t>• </w:t>
                  </w:r>
                  <w:r w:rsidRPr="0065654B">
                    <w:rPr>
                      <w:rFonts w:ascii="Times New Roman" w:eastAsia="Times New Roman" w:hAnsi="Times New Roman" w:cs="Times New Roman"/>
                      <w:sz w:val="18"/>
                      <w:szCs w:val="18"/>
                      <w:lang w:val="en-IN"/>
                    </w:rPr>
                    <w:t>Internal Thermal Overload and Short circuit current limiting protection is available.</w:t>
                  </w:r>
                </w:p>
                <w:p w14:paraId="6B86C9AC" w14:textId="77777777" w:rsidR="0065654B" w:rsidRPr="0065654B" w:rsidRDefault="0065654B" w:rsidP="0065654B">
                  <w:pPr>
                    <w:spacing w:after="0" w:line="240" w:lineRule="auto"/>
                    <w:ind w:hanging="270"/>
                    <w:jc w:val="both"/>
                    <w:divId w:val="1623876276"/>
                    <w:rPr>
                      <w:rFonts w:ascii="-webkit-standard" w:eastAsia="Times New Roman" w:hAnsi="-webkit-standard" w:cs="Times New Roman"/>
                      <w:sz w:val="18"/>
                      <w:szCs w:val="18"/>
                      <w:lang w:val="en-IN"/>
                    </w:rPr>
                  </w:pPr>
                  <w:r w:rsidRPr="0065654B">
                    <w:rPr>
                      <w:rFonts w:ascii="Symbol" w:eastAsia="Times New Roman" w:hAnsi="Symbol" w:cs="Times New Roman"/>
                      <w:sz w:val="18"/>
                      <w:szCs w:val="18"/>
                      <w:lang w:val="en-IN"/>
                    </w:rPr>
                    <w:t>• </w:t>
                  </w:r>
                  <w:r w:rsidRPr="0065654B">
                    <w:rPr>
                      <w:rFonts w:ascii="Times New Roman" w:eastAsia="Times New Roman" w:hAnsi="Times New Roman" w:cs="Times New Roman"/>
                      <w:sz w:val="18"/>
                      <w:szCs w:val="18"/>
                      <w:lang w:val="en-IN"/>
                    </w:rPr>
                    <w:t>Junction Temperature maximum 125 degree Celsius.</w:t>
                  </w:r>
                </w:p>
                <w:p w14:paraId="2CF3C1CC" w14:textId="77777777" w:rsidR="0065654B" w:rsidRPr="0065654B" w:rsidRDefault="0065654B" w:rsidP="0065654B">
                  <w:pPr>
                    <w:spacing w:after="0" w:line="240" w:lineRule="auto"/>
                    <w:ind w:hanging="270"/>
                    <w:jc w:val="both"/>
                    <w:divId w:val="906644338"/>
                    <w:rPr>
                      <w:rFonts w:ascii="-webkit-standard" w:eastAsia="Times New Roman" w:hAnsi="-webkit-standard" w:cs="Times New Roman"/>
                      <w:sz w:val="18"/>
                      <w:szCs w:val="18"/>
                      <w:lang w:val="en-IN"/>
                    </w:rPr>
                  </w:pPr>
                  <w:r w:rsidRPr="0065654B">
                    <w:rPr>
                      <w:rFonts w:ascii="Symbol" w:eastAsia="Times New Roman" w:hAnsi="Symbol" w:cs="Times New Roman"/>
                      <w:sz w:val="18"/>
                      <w:szCs w:val="18"/>
                      <w:lang w:val="en-IN"/>
                    </w:rPr>
                    <w:t>• </w:t>
                  </w:r>
                  <w:r w:rsidRPr="0065654B">
                    <w:rPr>
                      <w:rFonts w:ascii="Times New Roman" w:eastAsia="Times New Roman" w:hAnsi="Times New Roman" w:cs="Times New Roman"/>
                      <w:sz w:val="18"/>
                      <w:szCs w:val="18"/>
                      <w:lang w:val="en-IN"/>
                    </w:rPr>
                    <w:t>Available in TO-220 and KTE package.</w:t>
                  </w:r>
                </w:p>
                <w:p w14:paraId="1E5E81C2" w14:textId="77777777" w:rsidR="0065654B" w:rsidRPr="0065654B" w:rsidRDefault="0065654B" w:rsidP="0065654B">
                  <w:pPr>
                    <w:spacing w:after="75" w:line="240" w:lineRule="auto"/>
                    <w:ind w:hanging="270"/>
                    <w:divId w:val="2003775230"/>
                    <w:rPr>
                      <w:rFonts w:ascii="-webkit-standard" w:eastAsia="Times New Roman" w:hAnsi="-webkit-standard" w:cs="Times New Roman"/>
                      <w:sz w:val="18"/>
                      <w:szCs w:val="18"/>
                      <w:lang w:val="en-IN"/>
                    </w:rPr>
                  </w:pPr>
                  <w:r w:rsidRPr="0065654B">
                    <w:rPr>
                      <w:rFonts w:ascii="Symbol" w:eastAsia="Times New Roman" w:hAnsi="Symbol" w:cs="Times New Roman"/>
                      <w:sz w:val="18"/>
                      <w:szCs w:val="18"/>
                      <w:lang w:val="en-IN"/>
                    </w:rPr>
                    <w:t>• </w:t>
                  </w:r>
                  <w:r w:rsidRPr="0065654B">
                    <w:rPr>
                      <w:rFonts w:ascii="Times New Roman" w:eastAsia="Times New Roman" w:hAnsi="Times New Roman" w:cs="Times New Roman"/>
                      <w:color w:val="303030"/>
                      <w:sz w:val="18"/>
                      <w:szCs w:val="18"/>
                      <w:lang w:val="en-IN"/>
                    </w:rPr>
                    <w:t>Adjustable Output Regulator.</w:t>
                  </w:r>
                </w:p>
                <w:p w14:paraId="2AA4B05E" w14:textId="77777777" w:rsidR="0065654B" w:rsidRPr="0065654B" w:rsidRDefault="0065654B" w:rsidP="0065654B">
                  <w:pPr>
                    <w:spacing w:after="75" w:line="240" w:lineRule="auto"/>
                    <w:ind w:hanging="270"/>
                    <w:divId w:val="1230724595"/>
                    <w:rPr>
                      <w:rFonts w:ascii="-webkit-standard" w:eastAsia="Times New Roman" w:hAnsi="-webkit-standard" w:cs="Times New Roman"/>
                      <w:sz w:val="18"/>
                      <w:szCs w:val="18"/>
                      <w:lang w:val="en-IN"/>
                    </w:rPr>
                  </w:pPr>
                  <w:r w:rsidRPr="0065654B">
                    <w:rPr>
                      <w:rFonts w:ascii="Symbol" w:eastAsia="Times New Roman" w:hAnsi="Symbol" w:cs="Times New Roman"/>
                      <w:sz w:val="18"/>
                      <w:szCs w:val="18"/>
                      <w:lang w:val="en-IN"/>
                    </w:rPr>
                    <w:t>• </w:t>
                  </w:r>
                  <w:r w:rsidRPr="0065654B">
                    <w:rPr>
                      <w:rFonts w:ascii="Times New Roman" w:eastAsia="Times New Roman" w:hAnsi="Times New Roman" w:cs="Times New Roman"/>
                      <w:color w:val="303030"/>
                      <w:sz w:val="18"/>
                      <w:szCs w:val="18"/>
                      <w:lang w:val="en-IN"/>
                    </w:rPr>
                    <w:t>Regulated Dual Supply. Output Polarity-Reversal-Protection Circuit</w:t>
                  </w:r>
                </w:p>
              </w:tc>
            </w:tr>
          </w:tbl>
          <w:p w14:paraId="50AEACE1" w14:textId="77777777" w:rsidR="0065654B" w:rsidRPr="0065654B" w:rsidRDefault="0065654B" w:rsidP="0065654B">
            <w:pPr>
              <w:ind w:hanging="630"/>
              <w:jc w:val="both"/>
              <w:divId w:val="781849785"/>
              <w:rPr>
                <w:rFonts w:ascii="-webkit-standard" w:eastAsiaTheme="minorEastAsia" w:hAnsi="-webkit-standard" w:cs="Times New Roman"/>
                <w:color w:val="000000"/>
                <w:sz w:val="27"/>
                <w:szCs w:val="27"/>
                <w:lang w:val="en-IN"/>
              </w:rPr>
            </w:pPr>
            <w:r w:rsidRPr="0065654B">
              <w:rPr>
                <w:rFonts w:ascii="-webkit-standard" w:eastAsiaTheme="minorEastAsia" w:hAnsi="-webkit-standard" w:cs="Times New Roman"/>
                <w:color w:val="000000"/>
                <w:sz w:val="27"/>
                <w:szCs w:val="27"/>
                <w:lang w:val="en-IN"/>
              </w:rPr>
              <w:t> </w:t>
            </w:r>
          </w:p>
          <w:p w14:paraId="48C3EBCE" w14:textId="4A667A60" w:rsidR="001E19B1" w:rsidRPr="001E19B1" w:rsidRDefault="001E19B1" w:rsidP="00A2128D">
            <w:pPr>
              <w:jc w:val="both"/>
              <w:rPr>
                <w:rFonts w:ascii="Times New Roman" w:hAnsi="Times New Roman"/>
                <w:iCs/>
                <w:sz w:val="24"/>
                <w:szCs w:val="24"/>
              </w:rPr>
            </w:pPr>
          </w:p>
        </w:tc>
      </w:tr>
    </w:tbl>
    <w:p w14:paraId="5273D014" w14:textId="22D0AD58" w:rsidR="00AA1F5A" w:rsidRDefault="00AA1F5A" w:rsidP="007609F2">
      <w:pPr>
        <w:widowControl w:val="0"/>
        <w:suppressAutoHyphens/>
        <w:spacing w:after="0" w:line="264" w:lineRule="auto"/>
        <w:ind w:hanging="851"/>
        <w:jc w:val="both"/>
        <w:rPr>
          <w:rFonts w:ascii="Times New Roman" w:hAnsi="Times New Roman"/>
          <w:b/>
          <w:sz w:val="24"/>
          <w:szCs w:val="24"/>
        </w:rPr>
      </w:pPr>
    </w:p>
    <w:p w14:paraId="3A96BE2B" w14:textId="013C75EC" w:rsidR="0067011F" w:rsidRDefault="005D32AB" w:rsidP="005D32AB">
      <w:pPr>
        <w:widowControl w:val="0"/>
        <w:suppressAutoHyphens/>
        <w:spacing w:after="0" w:line="264" w:lineRule="auto"/>
        <w:jc w:val="both"/>
        <w:rPr>
          <w:rFonts w:ascii="Times New Roman" w:hAnsi="Times New Roman"/>
          <w:b/>
          <w:sz w:val="24"/>
          <w:szCs w:val="24"/>
        </w:rPr>
      </w:pPr>
      <w:r>
        <w:rPr>
          <w:rFonts w:ascii="Times New Roman" w:hAnsi="Times New Roman"/>
          <w:b/>
          <w:sz w:val="24"/>
          <w:szCs w:val="24"/>
        </w:rPr>
        <w:t>Minimum because I guessMinimum because I guess aboutMinimum required</w:t>
      </w:r>
    </w:p>
    <w:p w14:paraId="5C696C0D" w14:textId="53631CA4" w:rsidR="0067011F" w:rsidRDefault="0067011F" w:rsidP="007609F2">
      <w:pPr>
        <w:widowControl w:val="0"/>
        <w:suppressAutoHyphens/>
        <w:spacing w:after="0" w:line="264" w:lineRule="auto"/>
        <w:ind w:hanging="851"/>
        <w:jc w:val="both"/>
        <w:rPr>
          <w:rFonts w:ascii="Times New Roman" w:hAnsi="Times New Roman"/>
          <w:b/>
          <w:sz w:val="24"/>
          <w:szCs w:val="24"/>
        </w:rPr>
      </w:pPr>
      <w:r>
        <w:rPr>
          <w:rFonts w:ascii="Times New Roman" w:hAnsi="Times New Roman"/>
          <w:b/>
          <w:sz w:val="24"/>
          <w:szCs w:val="24"/>
        </w:rPr>
        <w:tab/>
      </w: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10167280" w14:textId="77777777" w:rsidR="0065654B" w:rsidRDefault="0065654B">
            <w:pPr>
              <w:pStyle w:val="s74"/>
              <w:spacing w:before="0" w:beforeAutospacing="0" w:after="0" w:afterAutospacing="0" w:line="216" w:lineRule="atLeast"/>
              <w:jc w:val="both"/>
              <w:divId w:val="2028679257"/>
              <w:rPr>
                <w:rFonts w:ascii="-webkit-standard" w:hAnsi="-webkit-standard"/>
                <w:color w:val="000000"/>
                <w:sz w:val="18"/>
                <w:szCs w:val="18"/>
              </w:rPr>
            </w:pPr>
            <w:r>
              <w:rPr>
                <w:rStyle w:val="s25"/>
                <w:color w:val="000000"/>
                <w:sz w:val="18"/>
                <w:szCs w:val="18"/>
              </w:rPr>
              <w:t>This experiment taught us how to implement the circuit of a mobile battery charger by meticulously observing the waveforms at different points. Output voltage was calculated after the correct implementation of circuit. We also learned about the working of the mobile battery charger.</w:t>
            </w:r>
          </w:p>
          <w:p w14:paraId="48334622" w14:textId="77777777" w:rsidR="0065654B" w:rsidRDefault="0065654B">
            <w:pPr>
              <w:pStyle w:val="s74"/>
              <w:spacing w:before="0" w:beforeAutospacing="0" w:after="0" w:afterAutospacing="0" w:line="216" w:lineRule="atLeast"/>
              <w:jc w:val="both"/>
              <w:divId w:val="2028679257"/>
              <w:rPr>
                <w:rFonts w:ascii="-webkit-standard" w:hAnsi="-webkit-standard"/>
                <w:color w:val="000000"/>
                <w:sz w:val="18"/>
                <w:szCs w:val="18"/>
              </w:rPr>
            </w:pPr>
            <w:r>
              <w:rPr>
                <w:rFonts w:ascii="-webkit-standard" w:hAnsi="-webkit-standard"/>
                <w:color w:val="000000"/>
                <w:sz w:val="18"/>
                <w:szCs w:val="18"/>
              </w:rPr>
              <w:t> </w:t>
            </w:r>
          </w:p>
          <w:p w14:paraId="03369EF4" w14:textId="77777777" w:rsidR="00AA1F5A" w:rsidRDefault="00AA1F5A" w:rsidP="00AA1F5A">
            <w:pPr>
              <w:jc w:val="both"/>
              <w:rPr>
                <w:rFonts w:ascii="Times New Roman" w:hAnsi="Times New Roman"/>
                <w:iCs/>
                <w:sz w:val="24"/>
                <w:szCs w:val="24"/>
              </w:rPr>
            </w:pPr>
          </w:p>
          <w:p w14:paraId="061B7823" w14:textId="28CF5BCE" w:rsidR="00AA1F5A" w:rsidRDefault="00AA1F5A" w:rsidP="00AA1F5A">
            <w:pPr>
              <w:jc w:val="both"/>
              <w:rPr>
                <w:rFonts w:ascii="Times New Roman" w:hAnsi="Times New Roman"/>
                <w:iCs/>
                <w:sz w:val="24"/>
                <w:szCs w:val="24"/>
              </w:rPr>
            </w:pPr>
          </w:p>
          <w:p w14:paraId="3601AA27" w14:textId="78E97C79" w:rsidR="00A2128D" w:rsidRDefault="00A2128D" w:rsidP="00AA1F5A">
            <w:pPr>
              <w:jc w:val="both"/>
              <w:rPr>
                <w:rFonts w:ascii="Times New Roman" w:hAnsi="Times New Roman"/>
                <w:iCs/>
                <w:sz w:val="24"/>
                <w:szCs w:val="24"/>
              </w:rPr>
            </w:pPr>
          </w:p>
          <w:p w14:paraId="305913C9" w14:textId="77777777" w:rsidR="00A2128D" w:rsidRDefault="00A2128D" w:rsidP="00AA1F5A">
            <w:pPr>
              <w:jc w:val="both"/>
              <w:rPr>
                <w:rFonts w:ascii="Times New Roman" w:hAnsi="Times New Roman"/>
                <w:iCs/>
                <w:sz w:val="24"/>
                <w:szCs w:val="24"/>
              </w:rPr>
            </w:pPr>
          </w:p>
          <w:p w14:paraId="36DEFDC4" w14:textId="77777777" w:rsidR="00AA1F5A" w:rsidRDefault="00AA1F5A" w:rsidP="00AA1F5A">
            <w:pPr>
              <w:jc w:val="both"/>
              <w:rPr>
                <w:rFonts w:ascii="Times New Roman" w:hAnsi="Times New Roman"/>
                <w:iCs/>
                <w:sz w:val="24"/>
                <w:szCs w:val="24"/>
              </w:rPr>
            </w:pPr>
          </w:p>
          <w:p w14:paraId="346E6C0D" w14:textId="77777777" w:rsidR="00AA1F5A" w:rsidRDefault="00AA1F5A" w:rsidP="00AA1F5A">
            <w:pPr>
              <w:jc w:val="both"/>
              <w:rPr>
                <w:rFonts w:ascii="Times New Roman" w:hAnsi="Times New Roman"/>
                <w:iCs/>
                <w:sz w:val="24"/>
                <w:szCs w:val="24"/>
              </w:rPr>
            </w:pPr>
          </w:p>
          <w:p w14:paraId="451940F2" w14:textId="23BA12C2" w:rsidR="00AA1F5A" w:rsidRPr="00AA1F5A" w:rsidRDefault="00AA1F5A" w:rsidP="00AA1F5A">
            <w:pPr>
              <w:jc w:val="both"/>
              <w:rPr>
                <w:rFonts w:ascii="Times New Roman" w:hAnsi="Times New Roman"/>
                <w:iCs/>
                <w:sz w:val="24"/>
                <w:szCs w:val="24"/>
              </w:rPr>
            </w:pPr>
          </w:p>
        </w:tc>
      </w:tr>
    </w:tbl>
    <w:p w14:paraId="38BA94A5" w14:textId="4C8D1267" w:rsidR="00AA1F5A" w:rsidRDefault="00603E6D" w:rsidP="00AA1F5A">
      <w:pPr>
        <w:spacing w:after="0" w:line="240" w:lineRule="auto"/>
        <w:ind w:hanging="851"/>
        <w:jc w:val="both"/>
        <w:rPr>
          <w:rFonts w:ascii="Times New Roman" w:hAnsi="Times New Roman"/>
          <w:b/>
          <w:iCs/>
          <w:sz w:val="24"/>
          <w:szCs w:val="24"/>
        </w:rPr>
      </w:pPr>
      <w:r>
        <w:rPr>
          <w:noProof/>
        </w:rPr>
        <w:lastRenderedPageBreak/>
        <w:drawing>
          <wp:anchor distT="0" distB="0" distL="114300" distR="114300" simplePos="0" relativeHeight="251669504" behindDoc="0" locked="0" layoutInCell="1" allowOverlap="1" wp14:anchorId="465839E9" wp14:editId="396DEB89">
            <wp:simplePos x="0" y="0"/>
            <wp:positionH relativeFrom="column">
              <wp:posOffset>0</wp:posOffset>
            </wp:positionH>
            <wp:positionV relativeFrom="paragraph">
              <wp:posOffset>942340</wp:posOffset>
            </wp:positionV>
            <wp:extent cx="7529195" cy="4234815"/>
            <wp:effectExtent l="0" t="0" r="190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29195" cy="423481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1337538D" w:rsidR="001F0663" w:rsidRPr="00446A62" w:rsidRDefault="001F0663" w:rsidP="00446A62">
      <w:pPr>
        <w:shd w:val="clear" w:color="auto" w:fill="FFFFFF"/>
        <w:spacing w:after="0" w:line="240" w:lineRule="auto"/>
        <w:rPr>
          <w:rFonts w:ascii="Times New Roman" w:eastAsia="Times New Roman" w:hAnsi="Times New Roman" w:cs="Times New Roman"/>
          <w:b/>
          <w:color w:val="222222"/>
          <w:sz w:val="24"/>
          <w:szCs w:val="24"/>
        </w:rPr>
      </w:pPr>
    </w:p>
    <w:sectPr w:rsidR="001F0663" w:rsidRPr="00446A62" w:rsidSect="00D851F1">
      <w:headerReference w:type="default" r:id="rId16"/>
      <w:footerReference w:type="default" r:id="rId17"/>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59895" w14:textId="77777777" w:rsidR="00FE46AD" w:rsidRDefault="00FE46AD" w:rsidP="001F0663">
      <w:pPr>
        <w:spacing w:after="0" w:line="240" w:lineRule="auto"/>
      </w:pPr>
      <w:r>
        <w:separator/>
      </w:r>
    </w:p>
  </w:endnote>
  <w:endnote w:type="continuationSeparator" w:id="0">
    <w:p w14:paraId="2A3A09FF" w14:textId="77777777" w:rsidR="00FE46AD" w:rsidRDefault="00FE46AD"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30C2D6D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5A91C669"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0A1975">
            <w:rPr>
              <w:rFonts w:ascii="Times New Roman" w:hAnsi="Times New Roman" w:cs="Times New Roman"/>
              <w:sz w:val="20"/>
              <w:szCs w:val="20"/>
            </w:rPr>
            <w:t>emester: I</w:t>
          </w:r>
        </w:p>
      </w:tc>
      <w:tc>
        <w:tcPr>
          <w:tcW w:w="3403" w:type="dxa"/>
        </w:tcPr>
        <w:p w14:paraId="2B412F4E" w14:textId="54112375" w:rsidR="00B45203" w:rsidRPr="007570AC" w:rsidRDefault="00CA5AE8" w:rsidP="00A2128D">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4A2540">
            <w:rPr>
              <w:rFonts w:ascii="Times New Roman" w:hAnsi="Times New Roman" w:cs="Times New Roman"/>
              <w:sz w:val="20"/>
              <w:szCs w:val="20"/>
            </w:rPr>
            <w:t>Academic Year: 202</w:t>
          </w:r>
          <w:r w:rsidR="00A2128D">
            <w:rPr>
              <w:rFonts w:ascii="Times New Roman" w:hAnsi="Times New Roman" w:cs="Times New Roman"/>
              <w:sz w:val="20"/>
              <w:szCs w:val="20"/>
            </w:rPr>
            <w:t>2</w:t>
          </w:r>
          <w:r w:rsidR="00B45203" w:rsidRPr="007570AC">
            <w:rPr>
              <w:rFonts w:ascii="Times New Roman" w:hAnsi="Times New Roman" w:cs="Times New Roman"/>
              <w:sz w:val="20"/>
              <w:szCs w:val="20"/>
            </w:rPr>
            <w:t>-2</w:t>
          </w:r>
          <w:r w:rsidR="00A2128D">
            <w:rPr>
              <w:rFonts w:ascii="Times New Roman" w:hAnsi="Times New Roman" w:cs="Times New Roman"/>
              <w:sz w:val="20"/>
              <w:szCs w:val="20"/>
            </w:rPr>
            <w:t>3</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0E242" w14:textId="77777777" w:rsidR="00FE46AD" w:rsidRDefault="00FE46AD" w:rsidP="001F0663">
      <w:pPr>
        <w:spacing w:after="0" w:line="240" w:lineRule="auto"/>
      </w:pPr>
      <w:r>
        <w:separator/>
      </w:r>
    </w:p>
  </w:footnote>
  <w:footnote w:type="continuationSeparator" w:id="0">
    <w:p w14:paraId="1F3F28C3" w14:textId="77777777" w:rsidR="00FE46AD" w:rsidRDefault="00FE46AD"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7C5E1F"/>
    <w:multiLevelType w:val="hybridMultilevel"/>
    <w:tmpl w:val="5E5C79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2"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225488">
    <w:abstractNumId w:val="4"/>
  </w:num>
  <w:num w:numId="2" w16cid:durableId="38559031">
    <w:abstractNumId w:val="14"/>
  </w:num>
  <w:num w:numId="3" w16cid:durableId="934559870">
    <w:abstractNumId w:val="13"/>
  </w:num>
  <w:num w:numId="4" w16cid:durableId="1413157285">
    <w:abstractNumId w:val="6"/>
  </w:num>
  <w:num w:numId="5" w16cid:durableId="1208569859">
    <w:abstractNumId w:val="8"/>
  </w:num>
  <w:num w:numId="6" w16cid:durableId="753548062">
    <w:abstractNumId w:val="0"/>
    <w:lvlOverride w:ilvl="0">
      <w:startOverride w:val="1"/>
    </w:lvlOverride>
  </w:num>
  <w:num w:numId="7" w16cid:durableId="1805079242">
    <w:abstractNumId w:val="1"/>
  </w:num>
  <w:num w:numId="8" w16cid:durableId="15229035">
    <w:abstractNumId w:val="2"/>
  </w:num>
  <w:num w:numId="9" w16cid:durableId="1163357202">
    <w:abstractNumId w:val="3"/>
  </w:num>
  <w:num w:numId="10" w16cid:durableId="1540782455">
    <w:abstractNumId w:val="9"/>
  </w:num>
  <w:num w:numId="11" w16cid:durableId="1752307969">
    <w:abstractNumId w:val="7"/>
  </w:num>
  <w:num w:numId="12" w16cid:durableId="803275348">
    <w:abstractNumId w:val="5"/>
  </w:num>
  <w:num w:numId="13" w16cid:durableId="1930656527">
    <w:abstractNumId w:val="12"/>
  </w:num>
  <w:num w:numId="14" w16cid:durableId="597711848">
    <w:abstractNumId w:val="11"/>
  </w:num>
  <w:num w:numId="15" w16cid:durableId="983064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388A"/>
    <w:rsid w:val="00032ECC"/>
    <w:rsid w:val="00033DCE"/>
    <w:rsid w:val="00060934"/>
    <w:rsid w:val="00071254"/>
    <w:rsid w:val="00082E39"/>
    <w:rsid w:val="000909E4"/>
    <w:rsid w:val="000A1975"/>
    <w:rsid w:val="000A7EF8"/>
    <w:rsid w:val="000B0D21"/>
    <w:rsid w:val="000B1195"/>
    <w:rsid w:val="000C3B44"/>
    <w:rsid w:val="0010212E"/>
    <w:rsid w:val="001024A8"/>
    <w:rsid w:val="00195AE1"/>
    <w:rsid w:val="001A1231"/>
    <w:rsid w:val="001A1FCD"/>
    <w:rsid w:val="001C2400"/>
    <w:rsid w:val="001D6337"/>
    <w:rsid w:val="001E19B1"/>
    <w:rsid w:val="001F0663"/>
    <w:rsid w:val="001F3C32"/>
    <w:rsid w:val="002040B3"/>
    <w:rsid w:val="002121AB"/>
    <w:rsid w:val="002915D6"/>
    <w:rsid w:val="002A1726"/>
    <w:rsid w:val="002A381E"/>
    <w:rsid w:val="00312C08"/>
    <w:rsid w:val="0033561F"/>
    <w:rsid w:val="003374FC"/>
    <w:rsid w:val="00364C90"/>
    <w:rsid w:val="00366265"/>
    <w:rsid w:val="0037550D"/>
    <w:rsid w:val="00382355"/>
    <w:rsid w:val="003A169A"/>
    <w:rsid w:val="003B204E"/>
    <w:rsid w:val="003D3F4A"/>
    <w:rsid w:val="003F35E7"/>
    <w:rsid w:val="00400AAA"/>
    <w:rsid w:val="00415574"/>
    <w:rsid w:val="004427B2"/>
    <w:rsid w:val="00446A62"/>
    <w:rsid w:val="00480E52"/>
    <w:rsid w:val="004A2540"/>
    <w:rsid w:val="004A635F"/>
    <w:rsid w:val="004D52BC"/>
    <w:rsid w:val="005D32AB"/>
    <w:rsid w:val="005D734A"/>
    <w:rsid w:val="00603E6D"/>
    <w:rsid w:val="00647776"/>
    <w:rsid w:val="00651621"/>
    <w:rsid w:val="0065654B"/>
    <w:rsid w:val="006651A6"/>
    <w:rsid w:val="0067011F"/>
    <w:rsid w:val="00686E52"/>
    <w:rsid w:val="00694BF2"/>
    <w:rsid w:val="006A7197"/>
    <w:rsid w:val="006D6E0C"/>
    <w:rsid w:val="006F43EE"/>
    <w:rsid w:val="00700A17"/>
    <w:rsid w:val="007020B3"/>
    <w:rsid w:val="00734C04"/>
    <w:rsid w:val="007609F2"/>
    <w:rsid w:val="007A3B7E"/>
    <w:rsid w:val="007B6199"/>
    <w:rsid w:val="007D2425"/>
    <w:rsid w:val="00814442"/>
    <w:rsid w:val="00817323"/>
    <w:rsid w:val="0083020D"/>
    <w:rsid w:val="008760A3"/>
    <w:rsid w:val="008B20EA"/>
    <w:rsid w:val="008B6CCA"/>
    <w:rsid w:val="008C2AA7"/>
    <w:rsid w:val="008D2005"/>
    <w:rsid w:val="00921D0E"/>
    <w:rsid w:val="00937FF0"/>
    <w:rsid w:val="009B3B40"/>
    <w:rsid w:val="009C6CA6"/>
    <w:rsid w:val="00A00E0D"/>
    <w:rsid w:val="00A14ED9"/>
    <w:rsid w:val="00A2128D"/>
    <w:rsid w:val="00A25C5E"/>
    <w:rsid w:val="00A36798"/>
    <w:rsid w:val="00A653F5"/>
    <w:rsid w:val="00A77F79"/>
    <w:rsid w:val="00A83FB3"/>
    <w:rsid w:val="00A90B0E"/>
    <w:rsid w:val="00AA1F5A"/>
    <w:rsid w:val="00AE0384"/>
    <w:rsid w:val="00B110B4"/>
    <w:rsid w:val="00B30D34"/>
    <w:rsid w:val="00B36EAC"/>
    <w:rsid w:val="00B45203"/>
    <w:rsid w:val="00B66BDD"/>
    <w:rsid w:val="00B72A51"/>
    <w:rsid w:val="00BA17A0"/>
    <w:rsid w:val="00BB2703"/>
    <w:rsid w:val="00BB7342"/>
    <w:rsid w:val="00BE331C"/>
    <w:rsid w:val="00C50B40"/>
    <w:rsid w:val="00C62D3E"/>
    <w:rsid w:val="00C94493"/>
    <w:rsid w:val="00CA5AE8"/>
    <w:rsid w:val="00CC20DB"/>
    <w:rsid w:val="00CD1EBE"/>
    <w:rsid w:val="00D65B42"/>
    <w:rsid w:val="00D851F1"/>
    <w:rsid w:val="00D862C5"/>
    <w:rsid w:val="00D9521C"/>
    <w:rsid w:val="00DC03C2"/>
    <w:rsid w:val="00DC4A2A"/>
    <w:rsid w:val="00DC688B"/>
    <w:rsid w:val="00DD45D3"/>
    <w:rsid w:val="00DD586D"/>
    <w:rsid w:val="00DD6E19"/>
    <w:rsid w:val="00DE0A2D"/>
    <w:rsid w:val="00DF4713"/>
    <w:rsid w:val="00E0252F"/>
    <w:rsid w:val="00E410D2"/>
    <w:rsid w:val="00E55FE6"/>
    <w:rsid w:val="00E576E9"/>
    <w:rsid w:val="00E85725"/>
    <w:rsid w:val="00E952D9"/>
    <w:rsid w:val="00EA3C96"/>
    <w:rsid w:val="00EA7DD6"/>
    <w:rsid w:val="00EC2F7C"/>
    <w:rsid w:val="00EE59A2"/>
    <w:rsid w:val="00F061A3"/>
    <w:rsid w:val="00F14B23"/>
    <w:rsid w:val="00F20D4F"/>
    <w:rsid w:val="00F76925"/>
    <w:rsid w:val="00F836BB"/>
    <w:rsid w:val="00F95E97"/>
    <w:rsid w:val="00F9766A"/>
    <w:rsid w:val="00FC0B49"/>
    <w:rsid w:val="00FE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FDD927D"/>
  <w15:docId w15:val="{760ED782-9800-8142-AA41-0942E0EA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paragraph" w:customStyle="1" w:styleId="s32">
    <w:name w:val="s32"/>
    <w:basedOn w:val="Normal"/>
    <w:rsid w:val="001F3C32"/>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customStyle="1" w:styleId="s25">
    <w:name w:val="s25"/>
    <w:basedOn w:val="DefaultParagraphFont"/>
    <w:rsid w:val="001F3C32"/>
  </w:style>
  <w:style w:type="character" w:customStyle="1" w:styleId="apple-converted-space">
    <w:name w:val="apple-converted-space"/>
    <w:basedOn w:val="DefaultParagraphFont"/>
    <w:rsid w:val="001F3C32"/>
  </w:style>
  <w:style w:type="character" w:customStyle="1" w:styleId="s28">
    <w:name w:val="s28"/>
    <w:basedOn w:val="DefaultParagraphFont"/>
    <w:rsid w:val="001F3C32"/>
  </w:style>
  <w:style w:type="character" w:customStyle="1" w:styleId="s35">
    <w:name w:val="s35"/>
    <w:basedOn w:val="DefaultParagraphFont"/>
    <w:rsid w:val="001F3C32"/>
  </w:style>
  <w:style w:type="paragraph" w:customStyle="1" w:styleId="s65">
    <w:name w:val="s65"/>
    <w:basedOn w:val="Normal"/>
    <w:rsid w:val="00DD6E19"/>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customStyle="1" w:styleId="s66">
    <w:name w:val="s66"/>
    <w:basedOn w:val="DefaultParagraphFont"/>
    <w:rsid w:val="00DD6E19"/>
  </w:style>
  <w:style w:type="character" w:customStyle="1" w:styleId="s70">
    <w:name w:val="s70"/>
    <w:basedOn w:val="DefaultParagraphFont"/>
    <w:rsid w:val="001024A8"/>
  </w:style>
  <w:style w:type="character" w:customStyle="1" w:styleId="s68">
    <w:name w:val="s68"/>
    <w:basedOn w:val="DefaultParagraphFont"/>
    <w:rsid w:val="001024A8"/>
  </w:style>
  <w:style w:type="character" w:customStyle="1" w:styleId="s71">
    <w:name w:val="s71"/>
    <w:basedOn w:val="DefaultParagraphFont"/>
    <w:rsid w:val="0065654B"/>
  </w:style>
  <w:style w:type="character" w:customStyle="1" w:styleId="s72">
    <w:name w:val="s72"/>
    <w:basedOn w:val="DefaultParagraphFont"/>
    <w:rsid w:val="0065654B"/>
  </w:style>
  <w:style w:type="paragraph" w:customStyle="1" w:styleId="s31">
    <w:name w:val="s31"/>
    <w:basedOn w:val="Normal"/>
    <w:rsid w:val="0065654B"/>
    <w:pPr>
      <w:spacing w:before="100" w:beforeAutospacing="1" w:after="100" w:afterAutospacing="1" w:line="240" w:lineRule="auto"/>
    </w:pPr>
    <w:rPr>
      <w:rFonts w:ascii="Times New Roman" w:eastAsiaTheme="minorEastAsia" w:hAnsi="Times New Roman" w:cs="Times New Roman"/>
      <w:sz w:val="24"/>
      <w:szCs w:val="24"/>
      <w:lang w:val="en-IN"/>
    </w:rPr>
  </w:style>
  <w:style w:type="paragraph" w:customStyle="1" w:styleId="s74">
    <w:name w:val="s74"/>
    <w:basedOn w:val="Normal"/>
    <w:rsid w:val="0065654B"/>
    <w:pPr>
      <w:spacing w:before="100" w:beforeAutospacing="1" w:after="100" w:afterAutospacing="1" w:line="240" w:lineRule="auto"/>
    </w:pPr>
    <w:rPr>
      <w:rFonts w:ascii="Times New Roman" w:eastAsiaTheme="minorEastAsia"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90874809">
      <w:bodyDiv w:val="1"/>
      <w:marLeft w:val="0"/>
      <w:marRight w:val="0"/>
      <w:marTop w:val="0"/>
      <w:marBottom w:val="0"/>
      <w:divBdr>
        <w:top w:val="none" w:sz="0" w:space="0" w:color="auto"/>
        <w:left w:val="none" w:sz="0" w:space="0" w:color="auto"/>
        <w:bottom w:val="none" w:sz="0" w:space="0" w:color="auto"/>
        <w:right w:val="none" w:sz="0" w:space="0" w:color="auto"/>
      </w:divBdr>
      <w:divsChild>
        <w:div w:id="1176773560">
          <w:marLeft w:val="540"/>
          <w:marRight w:val="0"/>
          <w:marTop w:val="0"/>
          <w:marBottom w:val="0"/>
          <w:divBdr>
            <w:top w:val="none" w:sz="0" w:space="0" w:color="auto"/>
            <w:left w:val="none" w:sz="0" w:space="0" w:color="auto"/>
            <w:bottom w:val="none" w:sz="0" w:space="0" w:color="auto"/>
            <w:right w:val="none" w:sz="0" w:space="0" w:color="auto"/>
          </w:divBdr>
        </w:div>
        <w:div w:id="1345589835">
          <w:marLeft w:val="540"/>
          <w:marRight w:val="0"/>
          <w:marTop w:val="0"/>
          <w:marBottom w:val="0"/>
          <w:divBdr>
            <w:top w:val="none" w:sz="0" w:space="0" w:color="auto"/>
            <w:left w:val="none" w:sz="0" w:space="0" w:color="auto"/>
            <w:bottom w:val="none" w:sz="0" w:space="0" w:color="auto"/>
            <w:right w:val="none" w:sz="0" w:space="0" w:color="auto"/>
          </w:divBdr>
        </w:div>
        <w:div w:id="1124344662">
          <w:marLeft w:val="540"/>
          <w:marRight w:val="0"/>
          <w:marTop w:val="0"/>
          <w:marBottom w:val="0"/>
          <w:divBdr>
            <w:top w:val="none" w:sz="0" w:space="0" w:color="auto"/>
            <w:left w:val="none" w:sz="0" w:space="0" w:color="auto"/>
            <w:bottom w:val="none" w:sz="0" w:space="0" w:color="auto"/>
            <w:right w:val="none" w:sz="0" w:space="0" w:color="auto"/>
          </w:divBdr>
        </w:div>
        <w:div w:id="450788612">
          <w:marLeft w:val="540"/>
          <w:marRight w:val="0"/>
          <w:marTop w:val="0"/>
          <w:marBottom w:val="0"/>
          <w:divBdr>
            <w:top w:val="none" w:sz="0" w:space="0" w:color="auto"/>
            <w:left w:val="none" w:sz="0" w:space="0" w:color="auto"/>
            <w:bottom w:val="none" w:sz="0" w:space="0" w:color="auto"/>
            <w:right w:val="none" w:sz="0" w:space="0" w:color="auto"/>
          </w:divBdr>
        </w:div>
        <w:div w:id="991985563">
          <w:marLeft w:val="540"/>
          <w:marRight w:val="0"/>
          <w:marTop w:val="0"/>
          <w:marBottom w:val="0"/>
          <w:divBdr>
            <w:top w:val="none" w:sz="0" w:space="0" w:color="auto"/>
            <w:left w:val="none" w:sz="0" w:space="0" w:color="auto"/>
            <w:bottom w:val="none" w:sz="0" w:space="0" w:color="auto"/>
            <w:right w:val="none" w:sz="0" w:space="0" w:color="auto"/>
          </w:divBdr>
        </w:div>
        <w:div w:id="2021932794">
          <w:marLeft w:val="540"/>
          <w:marRight w:val="0"/>
          <w:marTop w:val="0"/>
          <w:marBottom w:val="0"/>
          <w:divBdr>
            <w:top w:val="none" w:sz="0" w:space="0" w:color="auto"/>
            <w:left w:val="none" w:sz="0" w:space="0" w:color="auto"/>
            <w:bottom w:val="none" w:sz="0" w:space="0" w:color="auto"/>
            <w:right w:val="none" w:sz="0" w:space="0" w:color="auto"/>
          </w:divBdr>
          <w:divsChild>
            <w:div w:id="353675">
              <w:marLeft w:val="0"/>
              <w:marRight w:val="0"/>
              <w:marTop w:val="0"/>
              <w:marBottom w:val="0"/>
              <w:divBdr>
                <w:top w:val="none" w:sz="0" w:space="0" w:color="auto"/>
                <w:left w:val="none" w:sz="0" w:space="0" w:color="auto"/>
                <w:bottom w:val="none" w:sz="0" w:space="0" w:color="auto"/>
                <w:right w:val="none" w:sz="0" w:space="0" w:color="auto"/>
              </w:divBdr>
              <w:divsChild>
                <w:div w:id="1673486415">
                  <w:marLeft w:val="540"/>
                  <w:marRight w:val="0"/>
                  <w:marTop w:val="0"/>
                  <w:marBottom w:val="0"/>
                  <w:divBdr>
                    <w:top w:val="none" w:sz="0" w:space="0" w:color="auto"/>
                    <w:left w:val="none" w:sz="0" w:space="0" w:color="auto"/>
                    <w:bottom w:val="none" w:sz="0" w:space="0" w:color="auto"/>
                    <w:right w:val="none" w:sz="0" w:space="0" w:color="auto"/>
                  </w:divBdr>
                </w:div>
                <w:div w:id="1628657052">
                  <w:marLeft w:val="540"/>
                  <w:marRight w:val="0"/>
                  <w:marTop w:val="0"/>
                  <w:marBottom w:val="0"/>
                  <w:divBdr>
                    <w:top w:val="none" w:sz="0" w:space="0" w:color="auto"/>
                    <w:left w:val="none" w:sz="0" w:space="0" w:color="auto"/>
                    <w:bottom w:val="none" w:sz="0" w:space="0" w:color="auto"/>
                    <w:right w:val="none" w:sz="0" w:space="0" w:color="auto"/>
                  </w:divBdr>
                </w:div>
                <w:div w:id="1400519630">
                  <w:marLeft w:val="540"/>
                  <w:marRight w:val="0"/>
                  <w:marTop w:val="0"/>
                  <w:marBottom w:val="0"/>
                  <w:divBdr>
                    <w:top w:val="none" w:sz="0" w:space="0" w:color="auto"/>
                    <w:left w:val="none" w:sz="0" w:space="0" w:color="auto"/>
                    <w:bottom w:val="none" w:sz="0" w:space="0" w:color="auto"/>
                    <w:right w:val="none" w:sz="0" w:space="0" w:color="auto"/>
                  </w:divBdr>
                </w:div>
                <w:div w:id="2045860031">
                  <w:marLeft w:val="540"/>
                  <w:marRight w:val="0"/>
                  <w:marTop w:val="0"/>
                  <w:marBottom w:val="0"/>
                  <w:divBdr>
                    <w:top w:val="none" w:sz="0" w:space="0" w:color="auto"/>
                    <w:left w:val="none" w:sz="0" w:space="0" w:color="auto"/>
                    <w:bottom w:val="none" w:sz="0" w:space="0" w:color="auto"/>
                    <w:right w:val="none" w:sz="0" w:space="0" w:color="auto"/>
                  </w:divBdr>
                </w:div>
                <w:div w:id="1072194670">
                  <w:marLeft w:val="540"/>
                  <w:marRight w:val="0"/>
                  <w:marTop w:val="0"/>
                  <w:marBottom w:val="0"/>
                  <w:divBdr>
                    <w:top w:val="none" w:sz="0" w:space="0" w:color="auto"/>
                    <w:left w:val="none" w:sz="0" w:space="0" w:color="auto"/>
                    <w:bottom w:val="none" w:sz="0" w:space="0" w:color="auto"/>
                    <w:right w:val="none" w:sz="0" w:space="0" w:color="auto"/>
                  </w:divBdr>
                </w:div>
                <w:div w:id="1696807990">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1291">
      <w:bodyDiv w:val="1"/>
      <w:marLeft w:val="0"/>
      <w:marRight w:val="0"/>
      <w:marTop w:val="0"/>
      <w:marBottom w:val="0"/>
      <w:divBdr>
        <w:top w:val="none" w:sz="0" w:space="0" w:color="auto"/>
        <w:left w:val="none" w:sz="0" w:space="0" w:color="auto"/>
        <w:bottom w:val="none" w:sz="0" w:space="0" w:color="auto"/>
        <w:right w:val="none" w:sz="0" w:space="0" w:color="auto"/>
      </w:divBdr>
      <w:divsChild>
        <w:div w:id="572472349">
          <w:marLeft w:val="0"/>
          <w:marRight w:val="0"/>
          <w:marTop w:val="0"/>
          <w:marBottom w:val="0"/>
          <w:divBdr>
            <w:top w:val="none" w:sz="0" w:space="0" w:color="auto"/>
            <w:left w:val="none" w:sz="0" w:space="0" w:color="auto"/>
            <w:bottom w:val="none" w:sz="0" w:space="0" w:color="auto"/>
            <w:right w:val="none" w:sz="0" w:space="0" w:color="auto"/>
          </w:divBdr>
        </w:div>
      </w:divsChild>
    </w:div>
    <w:div w:id="781849785">
      <w:bodyDiv w:val="1"/>
      <w:marLeft w:val="0"/>
      <w:marRight w:val="0"/>
      <w:marTop w:val="0"/>
      <w:marBottom w:val="0"/>
      <w:divBdr>
        <w:top w:val="none" w:sz="0" w:space="0" w:color="auto"/>
        <w:left w:val="none" w:sz="0" w:space="0" w:color="auto"/>
        <w:bottom w:val="none" w:sz="0" w:space="0" w:color="auto"/>
        <w:right w:val="none" w:sz="0" w:space="0" w:color="auto"/>
      </w:divBdr>
      <w:divsChild>
        <w:div w:id="1386560253">
          <w:marLeft w:val="0"/>
          <w:marRight w:val="0"/>
          <w:marTop w:val="0"/>
          <w:marBottom w:val="0"/>
          <w:divBdr>
            <w:top w:val="none" w:sz="0" w:space="0" w:color="auto"/>
            <w:left w:val="none" w:sz="0" w:space="0" w:color="auto"/>
            <w:bottom w:val="none" w:sz="0" w:space="0" w:color="auto"/>
            <w:right w:val="none" w:sz="0" w:space="0" w:color="auto"/>
          </w:divBdr>
          <w:divsChild>
            <w:div w:id="184827073">
              <w:marLeft w:val="540"/>
              <w:marRight w:val="0"/>
              <w:marTop w:val="0"/>
              <w:marBottom w:val="0"/>
              <w:divBdr>
                <w:top w:val="none" w:sz="0" w:space="0" w:color="auto"/>
                <w:left w:val="none" w:sz="0" w:space="0" w:color="auto"/>
                <w:bottom w:val="none" w:sz="0" w:space="0" w:color="auto"/>
                <w:right w:val="none" w:sz="0" w:space="0" w:color="auto"/>
              </w:divBdr>
            </w:div>
            <w:div w:id="1287273679">
              <w:marLeft w:val="540"/>
              <w:marRight w:val="0"/>
              <w:marTop w:val="0"/>
              <w:marBottom w:val="0"/>
              <w:divBdr>
                <w:top w:val="none" w:sz="0" w:space="0" w:color="auto"/>
                <w:left w:val="none" w:sz="0" w:space="0" w:color="auto"/>
                <w:bottom w:val="none" w:sz="0" w:space="0" w:color="auto"/>
                <w:right w:val="none" w:sz="0" w:space="0" w:color="auto"/>
              </w:divBdr>
            </w:div>
            <w:div w:id="1951273648">
              <w:marLeft w:val="540"/>
              <w:marRight w:val="0"/>
              <w:marTop w:val="0"/>
              <w:marBottom w:val="0"/>
              <w:divBdr>
                <w:top w:val="none" w:sz="0" w:space="0" w:color="auto"/>
                <w:left w:val="none" w:sz="0" w:space="0" w:color="auto"/>
                <w:bottom w:val="none" w:sz="0" w:space="0" w:color="auto"/>
                <w:right w:val="none" w:sz="0" w:space="0" w:color="auto"/>
              </w:divBdr>
            </w:div>
            <w:div w:id="2004159169">
              <w:marLeft w:val="540"/>
              <w:marRight w:val="0"/>
              <w:marTop w:val="0"/>
              <w:marBottom w:val="0"/>
              <w:divBdr>
                <w:top w:val="none" w:sz="0" w:space="0" w:color="auto"/>
                <w:left w:val="none" w:sz="0" w:space="0" w:color="auto"/>
                <w:bottom w:val="none" w:sz="0" w:space="0" w:color="auto"/>
                <w:right w:val="none" w:sz="0" w:space="0" w:color="auto"/>
              </w:divBdr>
            </w:div>
            <w:div w:id="511795863">
              <w:marLeft w:val="540"/>
              <w:marRight w:val="0"/>
              <w:marTop w:val="0"/>
              <w:marBottom w:val="0"/>
              <w:divBdr>
                <w:top w:val="none" w:sz="0" w:space="0" w:color="auto"/>
                <w:left w:val="none" w:sz="0" w:space="0" w:color="auto"/>
                <w:bottom w:val="none" w:sz="0" w:space="0" w:color="auto"/>
                <w:right w:val="none" w:sz="0" w:space="0" w:color="auto"/>
              </w:divBdr>
            </w:div>
            <w:div w:id="1623876276">
              <w:marLeft w:val="540"/>
              <w:marRight w:val="0"/>
              <w:marTop w:val="0"/>
              <w:marBottom w:val="0"/>
              <w:divBdr>
                <w:top w:val="none" w:sz="0" w:space="0" w:color="auto"/>
                <w:left w:val="none" w:sz="0" w:space="0" w:color="auto"/>
                <w:bottom w:val="none" w:sz="0" w:space="0" w:color="auto"/>
                <w:right w:val="none" w:sz="0" w:space="0" w:color="auto"/>
              </w:divBdr>
            </w:div>
            <w:div w:id="906644338">
              <w:marLeft w:val="540"/>
              <w:marRight w:val="0"/>
              <w:marTop w:val="0"/>
              <w:marBottom w:val="0"/>
              <w:divBdr>
                <w:top w:val="none" w:sz="0" w:space="0" w:color="auto"/>
                <w:left w:val="none" w:sz="0" w:space="0" w:color="auto"/>
                <w:bottom w:val="none" w:sz="0" w:space="0" w:color="auto"/>
                <w:right w:val="none" w:sz="0" w:space="0" w:color="auto"/>
              </w:divBdr>
            </w:div>
            <w:div w:id="2003775230">
              <w:marLeft w:val="540"/>
              <w:marRight w:val="0"/>
              <w:marTop w:val="75"/>
              <w:marBottom w:val="75"/>
              <w:divBdr>
                <w:top w:val="none" w:sz="0" w:space="0" w:color="auto"/>
                <w:left w:val="none" w:sz="0" w:space="0" w:color="auto"/>
                <w:bottom w:val="none" w:sz="0" w:space="0" w:color="auto"/>
                <w:right w:val="none" w:sz="0" w:space="0" w:color="auto"/>
              </w:divBdr>
            </w:div>
            <w:div w:id="1230724595">
              <w:marLeft w:val="540"/>
              <w:marRight w:val="0"/>
              <w:marTop w:val="75"/>
              <w:marBottom w:val="75"/>
              <w:divBdr>
                <w:top w:val="none" w:sz="0" w:space="0" w:color="auto"/>
                <w:left w:val="none" w:sz="0" w:space="0" w:color="auto"/>
                <w:bottom w:val="none" w:sz="0" w:space="0" w:color="auto"/>
                <w:right w:val="none" w:sz="0" w:space="0" w:color="auto"/>
              </w:divBdr>
            </w:div>
          </w:divsChild>
        </w:div>
      </w:divsChild>
    </w:div>
    <w:div w:id="991254403">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2028679257">
      <w:bodyDiv w:val="1"/>
      <w:marLeft w:val="0"/>
      <w:marRight w:val="0"/>
      <w:marTop w:val="0"/>
      <w:marBottom w:val="0"/>
      <w:divBdr>
        <w:top w:val="none" w:sz="0" w:space="0" w:color="auto"/>
        <w:left w:val="none" w:sz="0" w:space="0" w:color="auto"/>
        <w:bottom w:val="none" w:sz="0" w:space="0" w:color="auto"/>
        <w:right w:val="none" w:sz="0" w:space="0" w:color="auto"/>
      </w:divBdr>
    </w:div>
    <w:div w:id="2073696948">
      <w:bodyDiv w:val="1"/>
      <w:marLeft w:val="0"/>
      <w:marRight w:val="0"/>
      <w:marTop w:val="0"/>
      <w:marBottom w:val="0"/>
      <w:divBdr>
        <w:top w:val="none" w:sz="0" w:space="0" w:color="auto"/>
        <w:left w:val="none" w:sz="0" w:space="0" w:color="auto"/>
        <w:bottom w:val="none" w:sz="0" w:space="0" w:color="auto"/>
        <w:right w:val="none" w:sz="0" w:space="0" w:color="auto"/>
      </w:divBdr>
      <w:divsChild>
        <w:div w:id="1350571903">
          <w:marLeft w:val="0"/>
          <w:marRight w:val="0"/>
          <w:marTop w:val="0"/>
          <w:marBottom w:val="0"/>
          <w:divBdr>
            <w:top w:val="none" w:sz="0" w:space="0" w:color="auto"/>
            <w:left w:val="none" w:sz="0" w:space="0" w:color="auto"/>
            <w:bottom w:val="none" w:sz="0" w:space="0" w:color="auto"/>
            <w:right w:val="none" w:sz="0" w:space="0" w:color="auto"/>
          </w:divBdr>
          <w:divsChild>
            <w:div w:id="827479239">
              <w:marLeft w:val="0"/>
              <w:marRight w:val="0"/>
              <w:marTop w:val="0"/>
              <w:marBottom w:val="0"/>
              <w:divBdr>
                <w:top w:val="none" w:sz="0" w:space="0" w:color="auto"/>
                <w:left w:val="none" w:sz="0" w:space="0" w:color="auto"/>
                <w:bottom w:val="none" w:sz="0" w:space="0" w:color="auto"/>
                <w:right w:val="none" w:sz="0" w:space="0" w:color="auto"/>
              </w:divBdr>
            </w:div>
            <w:div w:id="20000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yperlink" Target="https://www.indiamart.com/proddetail/7805-voltage-regulator-21182453248.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yjus.com/physics/bridge-rectifier/"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16010122221_FY_Yadav Akshat</cp:lastModifiedBy>
  <cp:revision>2</cp:revision>
  <dcterms:created xsi:type="dcterms:W3CDTF">2022-11-19T21:14:00Z</dcterms:created>
  <dcterms:modified xsi:type="dcterms:W3CDTF">2022-11-19T21:14:00Z</dcterms:modified>
</cp:coreProperties>
</file>